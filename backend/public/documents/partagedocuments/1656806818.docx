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12BB8" w14:textId="77777777" w:rsidR="00F5689F" w:rsidRPr="005354D4" w:rsidRDefault="008450E9" w:rsidP="008450E9">
      <w:pPr>
        <w:spacing w:after="0"/>
        <w:rPr>
          <w:noProof/>
          <w:sz w:val="12"/>
          <w:szCs w:val="4"/>
        </w:rPr>
      </w:pPr>
      <w:bookmarkStart w:id="0" w:name="_GoBack"/>
      <w:r w:rsidRPr="005354D4">
        <w:rPr>
          <w:noProof/>
          <w:lang w:bidi="fr-FR"/>
        </w:rPr>
        <mc:AlternateContent>
          <mc:Choice Requires="wpg">
            <w:drawing>
              <wp:anchor distT="0" distB="0" distL="114300" distR="114300" simplePos="0" relativeHeight="251659264" behindDoc="1" locked="1" layoutInCell="1" allowOverlap="1" wp14:anchorId="7FCE167F" wp14:editId="2041F482">
                <wp:simplePos x="0" y="0"/>
                <wp:positionH relativeFrom="column">
                  <wp:posOffset>-2159000</wp:posOffset>
                </wp:positionH>
                <wp:positionV relativeFrom="paragraph">
                  <wp:posOffset>-685800</wp:posOffset>
                </wp:positionV>
                <wp:extent cx="7772400" cy="10698480"/>
                <wp:effectExtent l="0" t="0" r="0" b="7620"/>
                <wp:wrapNone/>
                <wp:docPr id="4" name="Grou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98480"/>
                          <a:chOff x="0" y="0"/>
                          <a:chExt cx="7772400" cy="10066732"/>
                        </a:xfrm>
                      </wpg:grpSpPr>
                      <wps:wsp>
                        <wps:cNvPr id="2" name="Forme libre : Form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7D7D2B24" id="Groupe 4" o:spid="_x0000_s1026" style="position:absolute;margin-left:-170pt;margin-top:-54pt;width:612pt;height:842.4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">
                <v:shape id="Forme libre : Forme 2" o:spid="_x0000_s1027"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anchorlock/>
              </v:group>
            </w:pict>
          </mc:Fallback>
        </mc:AlternateContent>
      </w:r>
      <w:bookmarkEnd w:id="0"/>
    </w:p>
    <w:tbl>
      <w:tblPr>
        <w:tblW w:w="5000" w:type="pct"/>
        <w:tblLook w:val="0600" w:firstRow="0" w:lastRow="0" w:firstColumn="0" w:lastColumn="0" w:noHBand="1" w:noVBand="1"/>
      </w:tblPr>
      <w:tblGrid>
        <w:gridCol w:w="2137"/>
        <w:gridCol w:w="222"/>
        <w:gridCol w:w="2430"/>
        <w:gridCol w:w="279"/>
        <w:gridCol w:w="2427"/>
        <w:gridCol w:w="279"/>
      </w:tblGrid>
      <w:tr w:rsidR="008450E9" w:rsidRPr="005354D4" w14:paraId="07310667" w14:textId="77777777" w:rsidTr="008450E9">
        <w:trPr>
          <w:trHeight w:val="1872"/>
        </w:trPr>
        <w:tc>
          <w:tcPr>
            <w:tcW w:w="5000" w:type="pct"/>
            <w:gridSpan w:val="6"/>
          </w:tcPr>
          <w:p w14:paraId="76E6FC52" w14:textId="77777777" w:rsidR="00C84C7D" w:rsidRPr="005354D4" w:rsidRDefault="00AA1DCE" w:rsidP="008450E9">
            <w:pPr>
              <w:pStyle w:val="Adresse"/>
              <w:rPr>
                <w:noProof/>
              </w:rPr>
            </w:pPr>
            <w:sdt>
              <w:sdtPr>
                <w:rPr>
                  <w:noProof/>
                </w:rPr>
                <w:id w:val="-1026634943"/>
                <w:placeholder>
                  <w:docPart w:val="2948D700EEC346E7BF16234FFE9E82AC"/>
                </w:placeholder>
                <w:temporary/>
                <w:showingPlcHdr/>
                <w15:appearance w15:val="hidden"/>
              </w:sdtPr>
              <w:sdtEndPr/>
              <w:sdtContent>
                <w:r w:rsidR="008450E9" w:rsidRPr="005354D4">
                  <w:rPr>
                    <w:noProof/>
                    <w:lang w:bidi="fr-FR"/>
                  </w:rPr>
                  <w:t>45 rue des Écoles</w:t>
                </w:r>
              </w:sdtContent>
            </w:sdt>
          </w:p>
          <w:p w14:paraId="166AC4C3" w14:textId="77777777" w:rsidR="008450E9" w:rsidRPr="005354D4" w:rsidRDefault="00AA1DCE" w:rsidP="008450E9">
            <w:pPr>
              <w:pStyle w:val="Adresse"/>
              <w:rPr>
                <w:noProof/>
              </w:rPr>
            </w:pPr>
            <w:sdt>
              <w:sdtPr>
                <w:rPr>
                  <w:noProof/>
                </w:rPr>
                <w:id w:val="1073241622"/>
                <w:placeholder>
                  <w:docPart w:val="E98E326FDD924755BB354D4D5A12A7FD"/>
                </w:placeholder>
                <w:temporary/>
                <w:showingPlcHdr/>
                <w15:appearance w15:val="hidden"/>
              </w:sdtPr>
              <w:sdtEndPr/>
              <w:sdtContent>
                <w:r w:rsidR="008450E9" w:rsidRPr="005354D4">
                  <w:rPr>
                    <w:noProof/>
                    <w:lang w:bidi="fr-FR"/>
                  </w:rPr>
                  <w:t>Ville, Département 89052</w:t>
                </w:r>
              </w:sdtContent>
            </w:sdt>
            <w:r w:rsidR="008450E9" w:rsidRPr="005354D4">
              <w:rPr>
                <w:noProof/>
                <w:lang w:bidi="fr-FR"/>
              </w:rPr>
              <w:t xml:space="preserve"> </w:t>
            </w:r>
          </w:p>
          <w:p w14:paraId="190B20C5" w14:textId="77777777" w:rsidR="008450E9" w:rsidRPr="005354D4" w:rsidRDefault="00AA1DCE" w:rsidP="008450E9">
            <w:pPr>
              <w:pStyle w:val="Adresse"/>
              <w:rPr>
                <w:noProof/>
              </w:rPr>
            </w:pPr>
            <w:sdt>
              <w:sdtPr>
                <w:rPr>
                  <w:noProof/>
                </w:rPr>
                <w:id w:val="786469691"/>
                <w:placeholder>
                  <w:docPart w:val="BF55852F1590415E99E1EA3D8FD7677B"/>
                </w:placeholder>
                <w:temporary/>
                <w:showingPlcHdr/>
                <w15:appearance w15:val="hidden"/>
              </w:sdtPr>
              <w:sdtEndPr/>
              <w:sdtContent>
                <w:r w:rsidR="008450E9" w:rsidRPr="005354D4">
                  <w:rPr>
                    <w:noProof/>
                    <w:lang w:bidi="fr-FR"/>
                  </w:rPr>
                  <w:t>(718) 555–2010</w:t>
                </w:r>
              </w:sdtContent>
            </w:sdt>
            <w:r w:rsidR="008450E9" w:rsidRPr="005354D4">
              <w:rPr>
                <w:noProof/>
                <w:lang w:bidi="fr-FR"/>
              </w:rPr>
              <w:t xml:space="preserve"> </w:t>
            </w:r>
          </w:p>
          <w:p w14:paraId="5AF4D452" w14:textId="77777777" w:rsidR="008450E9" w:rsidRPr="005354D4" w:rsidRDefault="00AA1DCE" w:rsidP="008450E9">
            <w:pPr>
              <w:pStyle w:val="Adresse"/>
              <w:rPr>
                <w:noProof/>
              </w:rPr>
            </w:pPr>
            <w:sdt>
              <w:sdtPr>
                <w:rPr>
                  <w:noProof/>
                </w:rPr>
                <w:id w:val="-1678806211"/>
                <w:placeholder>
                  <w:docPart w:val="FA7D07D342194A3498A4FEFFDC5336F6"/>
                </w:placeholder>
                <w:temporary/>
                <w:showingPlcHdr/>
                <w15:appearance w15:val="hidden"/>
              </w:sdtPr>
              <w:sdtEndPr/>
              <w:sdtContent>
                <w:r w:rsidR="00C84C7D" w:rsidRPr="005354D4">
                  <w:rPr>
                    <w:noProof/>
                    <w:lang w:bidi="fr-FR"/>
                  </w:rPr>
                  <w:t>taylorphillips@example.com</w:t>
                </w:r>
              </w:sdtContent>
            </w:sdt>
            <w:r w:rsidR="008450E9" w:rsidRPr="005354D4">
              <w:rPr>
                <w:noProof/>
                <w:lang w:bidi="fr-FR"/>
              </w:rPr>
              <w:t xml:space="preserve"> </w:t>
            </w:r>
          </w:p>
          <w:p w14:paraId="4BD3B563" w14:textId="77777777" w:rsidR="008450E9" w:rsidRDefault="00AA1DCE" w:rsidP="008450E9">
            <w:pPr>
              <w:pStyle w:val="Adresse"/>
              <w:rPr>
                <w:noProof/>
                <w:lang w:bidi="fr-FR"/>
              </w:rPr>
            </w:pPr>
            <w:sdt>
              <w:sdtPr>
                <w:rPr>
                  <w:noProof/>
                </w:rPr>
                <w:id w:val="1805886088"/>
                <w:placeholder>
                  <w:docPart w:val="DCB5688B049244B4A381F39C9495260F"/>
                </w:placeholder>
                <w:temporary/>
                <w:showingPlcHdr/>
                <w15:appearance w15:val="hidden"/>
              </w:sdtPr>
              <w:sdtEndPr/>
              <w:sdtContent>
                <w:r w:rsidR="00C84C7D" w:rsidRPr="005354D4">
                  <w:rPr>
                    <w:noProof/>
                    <w:lang w:bidi="fr-FR"/>
                  </w:rPr>
                  <w:t>linkedin.com/in/taylorphillips</w:t>
                </w:r>
              </w:sdtContent>
            </w:sdt>
            <w:r w:rsidR="008450E9" w:rsidRPr="005354D4">
              <w:rPr>
                <w:noProof/>
                <w:lang w:bidi="fr-FR"/>
              </w:rPr>
              <w:t xml:space="preserve"> </w:t>
            </w:r>
          </w:p>
          <w:p w14:paraId="71FCF5C5" w14:textId="77777777" w:rsidR="00AA1DCE" w:rsidRDefault="00AA1DCE" w:rsidP="008450E9">
            <w:pPr>
              <w:pStyle w:val="Adresse"/>
              <w:rPr>
                <w:noProof/>
                <w:lang w:bidi="fr-FR"/>
              </w:rPr>
            </w:pPr>
          </w:p>
          <w:p w14:paraId="7D8234D0" w14:textId="13E27707" w:rsidR="00AA1DCE" w:rsidRPr="005354D4" w:rsidRDefault="00AA1DCE" w:rsidP="008450E9">
            <w:pPr>
              <w:pStyle w:val="Adresse"/>
              <w:rPr>
                <w:noProof/>
              </w:rPr>
            </w:pPr>
          </w:p>
        </w:tc>
      </w:tr>
      <w:tr w:rsidR="008450E9" w:rsidRPr="005354D4" w14:paraId="72DDAD2C" w14:textId="77777777" w:rsidTr="00F97F12">
        <w:trPr>
          <w:trHeight w:val="2448"/>
        </w:trPr>
        <w:tc>
          <w:tcPr>
            <w:tcW w:w="5000" w:type="pct"/>
            <w:gridSpan w:val="6"/>
          </w:tcPr>
          <w:p w14:paraId="7ECF5430" w14:textId="77777777" w:rsidR="008450E9" w:rsidRPr="005354D4" w:rsidRDefault="00AA1DCE" w:rsidP="008450E9">
            <w:pPr>
              <w:pStyle w:val="Titre"/>
              <w:rPr>
                <w:noProof/>
              </w:rPr>
            </w:pPr>
            <w:sdt>
              <w:sdtPr>
                <w:rPr>
                  <w:noProof/>
                </w:rPr>
                <w:id w:val="1710216553"/>
                <w:placeholder>
                  <w:docPart w:val="14CA3B2401954A89BE306DCAEF0E72D2"/>
                </w:placeholder>
                <w:temporary/>
                <w:showingPlcHdr/>
                <w15:appearance w15:val="hidden"/>
              </w:sdtPr>
              <w:sdtEndPr/>
              <w:sdtContent>
                <w:r w:rsidR="008450E9" w:rsidRPr="005354D4">
                  <w:rPr>
                    <w:noProof/>
                    <w:lang w:bidi="fr-FR"/>
                  </w:rPr>
                  <w:t>Taylor</w:t>
                </w:r>
                <w:r w:rsidR="008450E9" w:rsidRPr="005354D4">
                  <w:rPr>
                    <w:noProof/>
                    <w:lang w:bidi="fr-FR"/>
                  </w:rPr>
                  <w:br/>
                  <w:t>Phillips</w:t>
                </w:r>
              </w:sdtContent>
            </w:sdt>
            <w:r w:rsidR="008450E9" w:rsidRPr="005354D4">
              <w:rPr>
                <w:noProof/>
                <w:lang w:bidi="fr-FR"/>
              </w:rPr>
              <w:t xml:space="preserve"> </w:t>
            </w:r>
          </w:p>
        </w:tc>
      </w:tr>
      <w:tr w:rsidR="008450E9" w:rsidRPr="005354D4" w14:paraId="414F40D0" w14:textId="77777777" w:rsidTr="00C84C7D">
        <w:trPr>
          <w:trHeight w:val="1152"/>
        </w:trPr>
        <w:tc>
          <w:tcPr>
            <w:tcW w:w="5000" w:type="pct"/>
            <w:gridSpan w:val="6"/>
          </w:tcPr>
          <w:p w14:paraId="3D495504" w14:textId="77777777" w:rsidR="008450E9" w:rsidRPr="005354D4" w:rsidRDefault="00AA1DCE" w:rsidP="00F97F12">
            <w:pPr>
              <w:pStyle w:val="Objectif"/>
              <w:rPr>
                <w:noProof/>
              </w:rPr>
            </w:pPr>
            <w:sdt>
              <w:sdtPr>
                <w:rPr>
                  <w:noProof/>
                </w:rPr>
                <w:id w:val="-1147582487"/>
                <w:placeholder>
                  <w:docPart w:val="4B65151920224EEBA37659E5891D7CCB"/>
                </w:placeholder>
                <w:temporary/>
                <w:showingPlcHdr/>
                <w15:appearance w15:val="hidden"/>
              </w:sdtPr>
              <w:sdtEndPr/>
              <w:sdtContent>
                <w:r w:rsidR="00C14A12" w:rsidRPr="005354D4">
                  <w:rPr>
                    <w:noProof/>
                    <w:lang w:bidi="fr-FR"/>
                  </w:rPr>
                  <w:t>Indiquez vos objectifs professionnels et montrez leur alignement avec la description de la tâche que vous ciblez. Soyez bref et ne donnez pas l'impression d'être générique. Soyez vous-même.</w:t>
                </w:r>
              </w:sdtContent>
            </w:sdt>
            <w:r w:rsidR="008450E9" w:rsidRPr="005354D4">
              <w:rPr>
                <w:noProof/>
                <w:lang w:bidi="fr-FR"/>
              </w:rPr>
              <w:t xml:space="preserve"> </w:t>
            </w:r>
          </w:p>
        </w:tc>
      </w:tr>
      <w:tr w:rsidR="00F97F12" w:rsidRPr="005354D4" w14:paraId="588790FD" w14:textId="77777777" w:rsidTr="00A336B9">
        <w:tc>
          <w:tcPr>
            <w:tcW w:w="1660" w:type="pct"/>
            <w:gridSpan w:val="2"/>
          </w:tcPr>
          <w:p w14:paraId="1876348C" w14:textId="77777777" w:rsidR="00F97F12" w:rsidRPr="005354D4" w:rsidRDefault="00AA1DCE" w:rsidP="00C84C7D">
            <w:pPr>
              <w:pStyle w:val="Titre1"/>
              <w:rPr>
                <w:noProof/>
              </w:rPr>
            </w:pPr>
            <w:sdt>
              <w:sdtPr>
                <w:rPr>
                  <w:noProof/>
                </w:rPr>
                <w:id w:val="-303690425"/>
                <w:placeholder>
                  <w:docPart w:val="D88FB4218091436194FA47AD105F0EDB"/>
                </w:placeholder>
                <w:temporary/>
                <w:showingPlcHdr/>
                <w15:appearance w15:val="hidden"/>
              </w:sdtPr>
              <w:sdtEndPr/>
              <w:sdtContent>
                <w:r w:rsidR="00C84C7D" w:rsidRPr="005354D4">
                  <w:rPr>
                    <w:noProof/>
                    <w:lang w:bidi="fr-FR"/>
                  </w:rPr>
                  <w:t>Directeur de conception</w:t>
                </w:r>
              </w:sdtContent>
            </w:sdt>
            <w:r w:rsidR="00F97F12" w:rsidRPr="005354D4">
              <w:rPr>
                <w:noProof/>
                <w:lang w:bidi="fr-FR"/>
              </w:rPr>
              <w:t xml:space="preserve"> </w:t>
            </w:r>
          </w:p>
        </w:tc>
        <w:tc>
          <w:tcPr>
            <w:tcW w:w="1671" w:type="pct"/>
            <w:gridSpan w:val="2"/>
          </w:tcPr>
          <w:p w14:paraId="09CA8F31" w14:textId="77777777" w:rsidR="00F97F12" w:rsidRPr="005354D4" w:rsidRDefault="00AA1DCE" w:rsidP="00C84C7D">
            <w:pPr>
              <w:pStyle w:val="Titre1"/>
              <w:rPr>
                <w:noProof/>
              </w:rPr>
            </w:pPr>
            <w:sdt>
              <w:sdtPr>
                <w:rPr>
                  <w:noProof/>
                </w:rPr>
                <w:id w:val="-1076825130"/>
                <w:placeholder>
                  <w:docPart w:val="D3025510A47045BB841606655784BE2B"/>
                </w:placeholder>
                <w:temporary/>
                <w:showingPlcHdr/>
                <w15:appearance w15:val="hidden"/>
              </w:sdtPr>
              <w:sdtEndPr/>
              <w:sdtContent>
                <w:r w:rsidR="00C84C7D" w:rsidRPr="005354D4">
                  <w:rPr>
                    <w:rStyle w:val="Textedelespacerserv"/>
                    <w:noProof/>
                    <w:color w:val="231F20"/>
                    <w:lang w:bidi="fr-FR"/>
                  </w:rPr>
                  <w:t>Concepteur en chef</w:t>
                </w:r>
              </w:sdtContent>
            </w:sdt>
            <w:r w:rsidR="00F97F12" w:rsidRPr="005354D4">
              <w:rPr>
                <w:noProof/>
                <w:lang w:bidi="fr-FR"/>
              </w:rPr>
              <w:t xml:space="preserve"> </w:t>
            </w:r>
          </w:p>
        </w:tc>
        <w:tc>
          <w:tcPr>
            <w:tcW w:w="1669" w:type="pct"/>
            <w:gridSpan w:val="2"/>
          </w:tcPr>
          <w:p w14:paraId="3AE40459" w14:textId="77777777" w:rsidR="00F97F12" w:rsidRPr="005354D4" w:rsidRDefault="00AA1DCE" w:rsidP="00C84C7D">
            <w:pPr>
              <w:pStyle w:val="Titre1"/>
              <w:rPr>
                <w:noProof/>
              </w:rPr>
            </w:pPr>
            <w:sdt>
              <w:sdtPr>
                <w:rPr>
                  <w:noProof/>
                </w:rPr>
                <w:id w:val="-1480459820"/>
                <w:placeholder>
                  <w:docPart w:val="AFAADB9E82744B87880E0FDF572EF438"/>
                </w:placeholder>
                <w:temporary/>
                <w:showingPlcHdr/>
                <w15:appearance w15:val="hidden"/>
              </w:sdtPr>
              <w:sdtEndPr/>
              <w:sdtContent>
                <w:r w:rsidR="00C84C7D" w:rsidRPr="005354D4">
                  <w:rPr>
                    <w:rStyle w:val="Textedelespacerserv"/>
                    <w:noProof/>
                    <w:color w:val="231F20"/>
                    <w:lang w:bidi="fr-FR"/>
                  </w:rPr>
                  <w:t>Concepteur</w:t>
                </w:r>
              </w:sdtContent>
            </w:sdt>
            <w:r w:rsidR="00F97F12" w:rsidRPr="005354D4">
              <w:rPr>
                <w:noProof/>
                <w:lang w:bidi="fr-FR"/>
              </w:rPr>
              <w:t xml:space="preserve"> </w:t>
            </w:r>
          </w:p>
        </w:tc>
      </w:tr>
      <w:tr w:rsidR="00AD181F" w:rsidRPr="005354D4" w14:paraId="27E26350" w14:textId="77777777" w:rsidTr="00A336B9">
        <w:trPr>
          <w:trHeight w:val="1008"/>
        </w:trPr>
        <w:tc>
          <w:tcPr>
            <w:tcW w:w="1495" w:type="pct"/>
            <w:tcBorders>
              <w:top w:val="single" w:sz="4" w:space="0" w:color="auto"/>
              <w:bottom w:val="single" w:sz="4" w:space="0" w:color="auto"/>
            </w:tcBorders>
            <w:vAlign w:val="center"/>
          </w:tcPr>
          <w:p w14:paraId="63D21EC3" w14:textId="77777777" w:rsidR="00AD181F" w:rsidRPr="005354D4" w:rsidRDefault="00AA1DCE" w:rsidP="00AD181F">
            <w:pPr>
              <w:pStyle w:val="Entreprise"/>
              <w:rPr>
                <w:noProof/>
              </w:rPr>
            </w:pPr>
            <w:sdt>
              <w:sdtPr>
                <w:rPr>
                  <w:noProof/>
                </w:rPr>
                <w:id w:val="-450711009"/>
                <w:placeholder>
                  <w:docPart w:val="A81EA0751ACC4DBB81F3AA8B928D8819"/>
                </w:placeholder>
                <w:temporary/>
                <w:showingPlcHdr/>
                <w15:appearance w15:val="hidden"/>
              </w:sdtPr>
              <w:sdtEndPr/>
              <w:sdtContent>
                <w:r w:rsidR="00C84C7D" w:rsidRPr="005354D4">
                  <w:rPr>
                    <w:noProof/>
                    <w:lang w:bidi="fr-FR"/>
                  </w:rPr>
                  <w:t>Premiers consultants</w:t>
                </w:r>
              </w:sdtContent>
            </w:sdt>
            <w:r w:rsidR="00AD181F" w:rsidRPr="005354D4">
              <w:rPr>
                <w:noProof/>
                <w:lang w:bidi="fr-FR"/>
              </w:rPr>
              <w:t xml:space="preserve"> </w:t>
            </w:r>
          </w:p>
          <w:p w14:paraId="0EF30B6A" w14:textId="77777777" w:rsidR="00AD181F" w:rsidRPr="005354D4" w:rsidRDefault="00AA1DCE" w:rsidP="00AD181F">
            <w:pPr>
              <w:pStyle w:val="Plagededates"/>
              <w:rPr>
                <w:noProof/>
              </w:rPr>
            </w:pPr>
            <w:sdt>
              <w:sdtPr>
                <w:rPr>
                  <w:noProof/>
                </w:rPr>
                <w:id w:val="383835805"/>
                <w:placeholder>
                  <w:docPart w:val="2286998282CD4F40A84883664AE7B7CB"/>
                </w:placeholder>
                <w:temporary/>
                <w:showingPlcHdr/>
                <w15:appearance w15:val="hidden"/>
              </w:sdtPr>
              <w:sdtEndPr/>
              <w:sdtContent>
                <w:r w:rsidR="00C84C7D" w:rsidRPr="005354D4">
                  <w:rPr>
                    <w:noProof/>
                    <w:lang w:bidi="fr-FR"/>
                  </w:rPr>
                  <w:t>2018 - Actuel</w:t>
                </w:r>
              </w:sdtContent>
            </w:sdt>
          </w:p>
        </w:tc>
        <w:tc>
          <w:tcPr>
            <w:tcW w:w="165" w:type="pct"/>
            <w:vAlign w:val="center"/>
          </w:tcPr>
          <w:p w14:paraId="1D099C8E" w14:textId="77777777" w:rsidR="00AD181F" w:rsidRPr="005354D4" w:rsidRDefault="00AD181F" w:rsidP="00AD181F">
            <w:pPr>
              <w:pStyle w:val="Plagededates"/>
              <w:rPr>
                <w:noProof/>
              </w:rPr>
            </w:pPr>
          </w:p>
        </w:tc>
        <w:tc>
          <w:tcPr>
            <w:tcW w:w="1499" w:type="pct"/>
            <w:tcBorders>
              <w:top w:val="single" w:sz="4" w:space="0" w:color="auto"/>
              <w:bottom w:val="single" w:sz="4" w:space="0" w:color="auto"/>
            </w:tcBorders>
            <w:vAlign w:val="center"/>
          </w:tcPr>
          <w:p w14:paraId="14C7AC29" w14:textId="77777777" w:rsidR="00AD181F" w:rsidRPr="005354D4" w:rsidRDefault="00AA1DCE" w:rsidP="00AD181F">
            <w:pPr>
              <w:pStyle w:val="Entreprise"/>
              <w:rPr>
                <w:noProof/>
              </w:rPr>
            </w:pPr>
            <w:sdt>
              <w:sdtPr>
                <w:rPr>
                  <w:noProof/>
                </w:rPr>
                <w:id w:val="1012262745"/>
                <w:placeholder>
                  <w:docPart w:val="26A70206F9B24D3E87E4C9BBB9CA0F52"/>
                </w:placeholder>
                <w:temporary/>
                <w:showingPlcHdr/>
                <w15:appearance w15:val="hidden"/>
              </w:sdtPr>
              <w:sdtEndPr/>
              <w:sdtContent>
                <w:r w:rsidR="00AD181F" w:rsidRPr="005354D4">
                  <w:rPr>
                    <w:noProof/>
                    <w:lang w:bidi="fr-FR"/>
                  </w:rPr>
                  <w:t>Publication de nœuds</w:t>
                </w:r>
              </w:sdtContent>
            </w:sdt>
            <w:r w:rsidR="00AD181F" w:rsidRPr="005354D4">
              <w:rPr>
                <w:noProof/>
                <w:lang w:bidi="fr-FR"/>
              </w:rPr>
              <w:t xml:space="preserve"> </w:t>
            </w:r>
          </w:p>
          <w:p w14:paraId="4B2459B1" w14:textId="77777777" w:rsidR="00AD181F" w:rsidRPr="005354D4" w:rsidRDefault="00AA1DCE" w:rsidP="00AD181F">
            <w:pPr>
              <w:pStyle w:val="Plagededates"/>
              <w:rPr>
                <w:noProof/>
              </w:rPr>
            </w:pPr>
            <w:sdt>
              <w:sdtPr>
                <w:rPr>
                  <w:noProof/>
                </w:rPr>
                <w:id w:val="-1592849370"/>
                <w:placeholder>
                  <w:docPart w:val="B793CBB044B740E6A42F8F31E1B445AE"/>
                </w:placeholder>
                <w:temporary/>
                <w:showingPlcHdr/>
                <w15:appearance w15:val="hidden"/>
              </w:sdtPr>
              <w:sdtEndPr/>
              <w:sdtContent>
                <w:r w:rsidR="00AD181F" w:rsidRPr="005354D4">
                  <w:rPr>
                    <w:noProof/>
                    <w:lang w:bidi="fr-FR"/>
                  </w:rPr>
                  <w:t>20</w:t>
                </w:r>
                <w:r w:rsidR="00C84C7D" w:rsidRPr="005354D4">
                  <w:rPr>
                    <w:noProof/>
                    <w:lang w:bidi="fr-FR"/>
                  </w:rPr>
                  <w:t xml:space="preserve">08 </w:t>
                </w:r>
                <w:r w:rsidR="00AD181F" w:rsidRPr="005354D4">
                  <w:rPr>
                    <w:noProof/>
                    <w:lang w:bidi="fr-FR"/>
                  </w:rPr>
                  <w:t>-</w:t>
                </w:r>
                <w:r w:rsidR="00C84C7D" w:rsidRPr="005354D4">
                  <w:rPr>
                    <w:noProof/>
                    <w:lang w:bidi="fr-FR"/>
                  </w:rPr>
                  <w:t xml:space="preserve"> </w:t>
                </w:r>
                <w:r w:rsidR="00AD181F" w:rsidRPr="005354D4">
                  <w:rPr>
                    <w:noProof/>
                    <w:lang w:bidi="fr-FR"/>
                  </w:rPr>
                  <w:t>201</w:t>
                </w:r>
                <w:r w:rsidR="00C84C7D" w:rsidRPr="005354D4">
                  <w:rPr>
                    <w:noProof/>
                    <w:lang w:bidi="fr-FR"/>
                  </w:rPr>
                  <w:t>8</w:t>
                </w:r>
              </w:sdtContent>
            </w:sdt>
          </w:p>
        </w:tc>
        <w:tc>
          <w:tcPr>
            <w:tcW w:w="171" w:type="pct"/>
            <w:vAlign w:val="center"/>
          </w:tcPr>
          <w:p w14:paraId="4C91A900" w14:textId="77777777" w:rsidR="00AD181F" w:rsidRPr="005354D4" w:rsidRDefault="00AD181F" w:rsidP="00AD181F">
            <w:pPr>
              <w:pStyle w:val="Plagededates"/>
              <w:rPr>
                <w:noProof/>
              </w:rPr>
            </w:pPr>
          </w:p>
        </w:tc>
        <w:tc>
          <w:tcPr>
            <w:tcW w:w="1497" w:type="pct"/>
            <w:tcBorders>
              <w:top w:val="single" w:sz="4" w:space="0" w:color="auto"/>
              <w:bottom w:val="single" w:sz="4" w:space="0" w:color="auto"/>
            </w:tcBorders>
            <w:vAlign w:val="center"/>
          </w:tcPr>
          <w:p w14:paraId="0B0D4CB4" w14:textId="77777777" w:rsidR="00AD181F" w:rsidRPr="005354D4" w:rsidRDefault="00AA1DCE" w:rsidP="00AD181F">
            <w:pPr>
              <w:pStyle w:val="Entreprise"/>
              <w:rPr>
                <w:noProof/>
              </w:rPr>
            </w:pPr>
            <w:sdt>
              <w:sdtPr>
                <w:rPr>
                  <w:noProof/>
                </w:rPr>
                <w:id w:val="-1183816207"/>
                <w:placeholder>
                  <w:docPart w:val="271823B3378742998FEE8F1EA045D522"/>
                </w:placeholder>
                <w:temporary/>
                <w:showingPlcHdr/>
                <w15:appearance w15:val="hidden"/>
              </w:sdtPr>
              <w:sdtEndPr/>
              <w:sdtContent>
                <w:r w:rsidR="00C84C7D" w:rsidRPr="005354D4">
                  <w:rPr>
                    <w:noProof/>
                    <w:lang w:bidi="fr-FR"/>
                  </w:rPr>
                  <w:t>Adatum Corporation</w:t>
                </w:r>
              </w:sdtContent>
            </w:sdt>
            <w:r w:rsidR="00AD181F" w:rsidRPr="005354D4">
              <w:rPr>
                <w:noProof/>
                <w:lang w:bidi="fr-FR"/>
              </w:rPr>
              <w:t xml:space="preserve"> </w:t>
            </w:r>
          </w:p>
          <w:p w14:paraId="184457DB" w14:textId="77777777" w:rsidR="00AD181F" w:rsidRPr="005354D4" w:rsidRDefault="00AA1DCE" w:rsidP="00AD181F">
            <w:pPr>
              <w:pStyle w:val="Plagededates"/>
              <w:rPr>
                <w:noProof/>
              </w:rPr>
            </w:pPr>
            <w:sdt>
              <w:sdtPr>
                <w:rPr>
                  <w:noProof/>
                </w:rPr>
                <w:id w:val="730504453"/>
                <w:placeholder>
                  <w:docPart w:val="FC3694D263524D2E971BCCDF4D490803"/>
                </w:placeholder>
                <w:temporary/>
                <w:showingPlcHdr/>
                <w15:appearance w15:val="hidden"/>
              </w:sdtPr>
              <w:sdtEndPr/>
              <w:sdtContent>
                <w:r w:rsidR="00C84C7D" w:rsidRPr="005354D4">
                  <w:rPr>
                    <w:noProof/>
                    <w:lang w:bidi="fr-FR"/>
                  </w:rPr>
                  <w:t>2004 - 2008</w:t>
                </w:r>
              </w:sdtContent>
            </w:sdt>
          </w:p>
        </w:tc>
        <w:tc>
          <w:tcPr>
            <w:tcW w:w="172" w:type="pct"/>
            <w:vAlign w:val="center"/>
          </w:tcPr>
          <w:p w14:paraId="10EB2475" w14:textId="77777777" w:rsidR="00AD181F" w:rsidRPr="005354D4" w:rsidRDefault="00AD181F" w:rsidP="00AD181F">
            <w:pPr>
              <w:pStyle w:val="Plagededates"/>
              <w:rPr>
                <w:noProof/>
              </w:rPr>
            </w:pPr>
          </w:p>
        </w:tc>
      </w:tr>
      <w:tr w:rsidR="00F97F12" w:rsidRPr="005354D4" w14:paraId="713EA4F7" w14:textId="77777777" w:rsidTr="00A336B9">
        <w:trPr>
          <w:trHeight w:val="3168"/>
        </w:trPr>
        <w:sdt>
          <w:sdtPr>
            <w:rPr>
              <w:noProof/>
            </w:rPr>
            <w:id w:val="1653326481"/>
            <w:placeholder>
              <w:docPart w:val="1BF72EFE118C41B6BDEE35D80A336DB8"/>
            </w:placeholder>
            <w:temporary/>
            <w:showingPlcHdr/>
            <w15:appearance w15:val="hidden"/>
          </w:sdtPr>
          <w:sdtEndPr/>
          <w:sdtContent>
            <w:tc>
              <w:tcPr>
                <w:tcW w:w="1660" w:type="pct"/>
                <w:gridSpan w:val="2"/>
                <w:tcMar>
                  <w:top w:w="360" w:type="dxa"/>
                  <w:left w:w="115" w:type="dxa"/>
                  <w:right w:w="115" w:type="dxa"/>
                </w:tcMar>
              </w:tcPr>
              <w:p w14:paraId="3308C07E" w14:textId="77777777" w:rsidR="00F97F12" w:rsidRPr="005354D4" w:rsidRDefault="00C14A12" w:rsidP="00AD181F">
                <w:pPr>
                  <w:rPr>
                    <w:noProof/>
                  </w:rPr>
                </w:pPr>
                <w:r w:rsidRPr="005354D4">
                  <w:rPr>
                    <w:noProof/>
                    <w:lang w:bidi="fr-FR"/>
                  </w:rPr>
                  <w:t>Résumez vos responsabilités et réalisations clés. Le cas échéant, utilisez la langue et les mots que vous trouvez dans la description de poste spécifique. Soyez concis et ciblez les zones clés de 3-5.</w:t>
                </w:r>
              </w:p>
            </w:tc>
          </w:sdtContent>
        </w:sdt>
        <w:sdt>
          <w:sdtPr>
            <w:rPr>
              <w:noProof/>
            </w:rPr>
            <w:id w:val="531226708"/>
            <w:placeholder>
              <w:docPart w:val="F854BAA5102B416484D9F8A60C3329BD"/>
            </w:placeholder>
            <w:temporary/>
            <w:showingPlcHdr/>
            <w15:appearance w15:val="hidden"/>
          </w:sdtPr>
          <w:sdtEndPr/>
          <w:sdtContent>
            <w:tc>
              <w:tcPr>
                <w:tcW w:w="1671" w:type="pct"/>
                <w:gridSpan w:val="2"/>
                <w:tcMar>
                  <w:top w:w="360" w:type="dxa"/>
                  <w:left w:w="115" w:type="dxa"/>
                  <w:right w:w="115" w:type="dxa"/>
                </w:tcMar>
              </w:tcPr>
              <w:p w14:paraId="71CD5FBD" w14:textId="77777777" w:rsidR="00F97F12" w:rsidRPr="005354D4" w:rsidRDefault="00C14A12" w:rsidP="00AD181F">
                <w:pPr>
                  <w:rPr>
                    <w:noProof/>
                  </w:rPr>
                </w:pPr>
                <w:r w:rsidRPr="005354D4">
                  <w:rPr>
                    <w:noProof/>
                    <w:lang w:bidi="fr-FR"/>
                  </w:rPr>
                  <w:t>Résumez vos responsabilités et réalisations clés. Là encore, profitez de toutes les occasions pour utiliser les mots que vous trouvez dans la description du poste. Soyez bref.</w:t>
                </w:r>
              </w:p>
            </w:tc>
          </w:sdtContent>
        </w:sdt>
        <w:sdt>
          <w:sdtPr>
            <w:rPr>
              <w:noProof/>
            </w:rPr>
            <w:id w:val="684250189"/>
            <w:placeholder>
              <w:docPart w:val="2A0EE0C8BBCB4B83B0FA3DC4C162FFF8"/>
            </w:placeholder>
            <w:temporary/>
            <w:showingPlcHdr/>
            <w15:appearance w15:val="hidden"/>
          </w:sdtPr>
          <w:sdtEndPr/>
          <w:sdtContent>
            <w:tc>
              <w:tcPr>
                <w:tcW w:w="1669" w:type="pct"/>
                <w:gridSpan w:val="2"/>
                <w:tcMar>
                  <w:top w:w="360" w:type="dxa"/>
                  <w:left w:w="115" w:type="dxa"/>
                  <w:right w:w="115" w:type="dxa"/>
                </w:tcMar>
              </w:tcPr>
              <w:p w14:paraId="6EDEB7D0" w14:textId="77777777" w:rsidR="00F97F12" w:rsidRPr="005354D4" w:rsidRDefault="00C14A12" w:rsidP="00AD181F">
                <w:pPr>
                  <w:rPr>
                    <w:noProof/>
                  </w:rPr>
                </w:pPr>
                <w:r w:rsidRPr="005354D4">
                  <w:rPr>
                    <w:noProof/>
                    <w:lang w:bidi="fr-FR"/>
                  </w:rPr>
                  <w:t>Résumez vos responsabilités et réalisations clés. Le cas échéant, utilisez la langue et les mots que vous trouvez dans la description de poste. Soyez concis et ciblez les zones clés de 3-5.</w:t>
                </w:r>
              </w:p>
            </w:tc>
          </w:sdtContent>
        </w:sdt>
      </w:tr>
      <w:tr w:rsidR="007D6EB0" w:rsidRPr="005354D4" w14:paraId="1468EA05" w14:textId="77777777" w:rsidTr="00A336B9">
        <w:trPr>
          <w:trHeight w:val="380"/>
        </w:trPr>
        <w:tc>
          <w:tcPr>
            <w:tcW w:w="1495" w:type="pct"/>
            <w:vMerge w:val="restart"/>
          </w:tcPr>
          <w:p w14:paraId="0B4B820F" w14:textId="77777777" w:rsidR="007D6EB0" w:rsidRPr="005354D4" w:rsidRDefault="00AA1DCE" w:rsidP="007C178A">
            <w:pPr>
              <w:pStyle w:val="Titre1"/>
              <w:rPr>
                <w:noProof/>
              </w:rPr>
            </w:pPr>
            <w:sdt>
              <w:sdtPr>
                <w:rPr>
                  <w:noProof/>
                </w:rPr>
                <w:id w:val="-199786441"/>
                <w:placeholder>
                  <w:docPart w:val="3883F16619994609950CDC6C4FB5838F"/>
                </w:placeholder>
                <w:temporary/>
                <w:showingPlcHdr/>
                <w15:appearance w15:val="hidden"/>
              </w:sdtPr>
              <w:sdtEndPr/>
              <w:sdtContent>
                <w:r w:rsidR="007D6EB0" w:rsidRPr="005354D4">
                  <w:rPr>
                    <w:rStyle w:val="Textedelespacerserv"/>
                    <w:noProof/>
                    <w:color w:val="231F20"/>
                    <w:lang w:bidi="fr-FR"/>
                  </w:rPr>
                  <w:t xml:space="preserve">Licence en </w:t>
                </w:r>
                <w:r w:rsidR="00C84C7D" w:rsidRPr="005354D4">
                  <w:rPr>
                    <w:rStyle w:val="Textedelespacerserv"/>
                    <w:noProof/>
                    <w:color w:val="231F20"/>
                    <w:lang w:bidi="fr-FR"/>
                  </w:rPr>
                  <w:t>Conception artistique</w:t>
                </w:r>
              </w:sdtContent>
            </w:sdt>
            <w:r w:rsidR="007D6EB0" w:rsidRPr="005354D4">
              <w:rPr>
                <w:noProof/>
                <w:lang w:bidi="fr-FR"/>
              </w:rPr>
              <w:t xml:space="preserve"> </w:t>
            </w:r>
          </w:p>
        </w:tc>
        <w:tc>
          <w:tcPr>
            <w:tcW w:w="165" w:type="pct"/>
            <w:vMerge w:val="restart"/>
          </w:tcPr>
          <w:p w14:paraId="6AC92355" w14:textId="77777777" w:rsidR="007D6EB0" w:rsidRPr="005354D4" w:rsidRDefault="007D6EB0" w:rsidP="007C178A">
            <w:pPr>
              <w:pStyle w:val="Titre1"/>
              <w:rPr>
                <w:noProof/>
              </w:rPr>
            </w:pPr>
          </w:p>
        </w:tc>
        <w:tc>
          <w:tcPr>
            <w:tcW w:w="1671" w:type="pct"/>
            <w:gridSpan w:val="2"/>
            <w:vAlign w:val="bottom"/>
          </w:tcPr>
          <w:p w14:paraId="415D6253" w14:textId="77777777" w:rsidR="007D6EB0" w:rsidRPr="005354D4" w:rsidRDefault="00AA1DCE" w:rsidP="00A336B9">
            <w:pPr>
              <w:pStyle w:val="Nomdelacomptence"/>
              <w:rPr>
                <w:noProof/>
              </w:rPr>
            </w:pPr>
            <w:sdt>
              <w:sdtPr>
                <w:rPr>
                  <w:noProof/>
                </w:rPr>
                <w:id w:val="-84922558"/>
                <w:placeholder>
                  <w:docPart w:val="0F8344F6082C459280F39BF37E533C0F"/>
                </w:placeholder>
                <w:temporary/>
                <w:showingPlcHdr/>
                <w15:appearance w15:val="hidden"/>
              </w:sdtPr>
              <w:sdtEndPr/>
              <w:sdtContent>
                <w:r w:rsidR="00A336B9" w:rsidRPr="005354D4">
                  <w:rPr>
                    <w:rStyle w:val="Textedelespacerserv"/>
                    <w:noProof/>
                    <w:color w:val="auto"/>
                    <w:lang w:bidi="fr-FR"/>
                  </w:rPr>
                  <w:t>Créativité</w:t>
                </w:r>
              </w:sdtContent>
            </w:sdt>
            <w:r w:rsidR="00A336B9" w:rsidRPr="005354D4">
              <w:rPr>
                <w:noProof/>
                <w:lang w:bidi="fr-FR"/>
              </w:rPr>
              <w:t xml:space="preserve"> </w:t>
            </w:r>
          </w:p>
        </w:tc>
        <w:tc>
          <w:tcPr>
            <w:tcW w:w="1669" w:type="pct"/>
            <w:gridSpan w:val="2"/>
            <w:vAlign w:val="bottom"/>
          </w:tcPr>
          <w:p w14:paraId="3691DA1A" w14:textId="77777777" w:rsidR="007D6EB0" w:rsidRPr="005354D4" w:rsidRDefault="00AA1DCE" w:rsidP="00A336B9">
            <w:pPr>
              <w:pStyle w:val="valuationdescomptences"/>
              <w:rPr>
                <w:noProof/>
              </w:rPr>
            </w:pPr>
            <w:sdt>
              <w:sdtPr>
                <w:rPr>
                  <w:noProof/>
                </w:rPr>
                <w:id w:val="-927261195"/>
                <w:placeholder>
                  <w:docPart w:val="16FFDEE97EF344E4A6B0071D490B3E0B"/>
                </w:placeholder>
                <w:temporary/>
                <w:showingPlcHdr/>
                <w15:appearance w15:val="hidden"/>
              </w:sdtPr>
              <w:sdtEndPr/>
              <w:sdtContent>
                <w:r w:rsidR="00A336B9" w:rsidRPr="005354D4">
                  <w:rPr>
                    <w:rStyle w:val="Textedelespacerserv"/>
                    <w:noProof/>
                    <w:color w:val="auto"/>
                    <w:lang w:bidi="fr-FR"/>
                  </w:rPr>
                  <w:t>9/10</w:t>
                </w:r>
              </w:sdtContent>
            </w:sdt>
            <w:r w:rsidR="00A336B9" w:rsidRPr="005354D4">
              <w:rPr>
                <w:noProof/>
                <w:lang w:bidi="fr-FR"/>
              </w:rPr>
              <w:t xml:space="preserve"> </w:t>
            </w:r>
          </w:p>
        </w:tc>
      </w:tr>
      <w:tr w:rsidR="00A336B9" w:rsidRPr="005354D4" w14:paraId="026064DD" w14:textId="77777777" w:rsidTr="00A336B9">
        <w:trPr>
          <w:trHeight w:val="380"/>
        </w:trPr>
        <w:tc>
          <w:tcPr>
            <w:tcW w:w="1495" w:type="pct"/>
            <w:vMerge/>
            <w:tcBorders>
              <w:bottom w:val="single" w:sz="4" w:space="0" w:color="auto"/>
            </w:tcBorders>
          </w:tcPr>
          <w:p w14:paraId="17E67BBD" w14:textId="77777777" w:rsidR="00A336B9" w:rsidRPr="005354D4" w:rsidRDefault="00A336B9" w:rsidP="007C178A">
            <w:pPr>
              <w:pStyle w:val="Titre1"/>
              <w:rPr>
                <w:noProof/>
              </w:rPr>
            </w:pPr>
          </w:p>
        </w:tc>
        <w:tc>
          <w:tcPr>
            <w:tcW w:w="165" w:type="pct"/>
            <w:vMerge/>
          </w:tcPr>
          <w:p w14:paraId="0025C4CD" w14:textId="77777777" w:rsidR="00A336B9" w:rsidRPr="005354D4" w:rsidRDefault="00A336B9" w:rsidP="007C178A">
            <w:pPr>
              <w:pStyle w:val="Titre1"/>
              <w:rPr>
                <w:noProof/>
              </w:rPr>
            </w:pPr>
          </w:p>
        </w:tc>
        <w:tc>
          <w:tcPr>
            <w:tcW w:w="3340" w:type="pct"/>
            <w:gridSpan w:val="4"/>
            <w:vAlign w:val="center"/>
          </w:tcPr>
          <w:tbl>
            <w:tblPr>
              <w:tblW w:w="5197" w:type="dxa"/>
              <w:tblLook w:val="0600" w:firstRow="0" w:lastRow="0" w:firstColumn="0" w:lastColumn="0" w:noHBand="1" w:noVBand="1"/>
            </w:tblPr>
            <w:tblGrid>
              <w:gridCol w:w="4580"/>
              <w:gridCol w:w="617"/>
            </w:tblGrid>
            <w:tr w:rsidR="00A336B9" w:rsidRPr="005354D4" w14:paraId="6D93A60C" w14:textId="77777777" w:rsidTr="00A336B9">
              <w:tc>
                <w:tcPr>
                  <w:tcW w:w="4580" w:type="dxa"/>
                  <w:shd w:val="clear" w:color="auto" w:fill="000000" w:themeFill="text1"/>
                </w:tcPr>
                <w:p w14:paraId="43FB965C" w14:textId="77777777" w:rsidR="00A336B9" w:rsidRPr="005354D4" w:rsidRDefault="00A336B9" w:rsidP="00A336B9">
                  <w:pPr>
                    <w:spacing w:after="0"/>
                    <w:rPr>
                      <w:noProof/>
                    </w:rPr>
                  </w:pPr>
                </w:p>
              </w:tc>
              <w:tc>
                <w:tcPr>
                  <w:tcW w:w="617" w:type="dxa"/>
                  <w:shd w:val="clear" w:color="auto" w:fill="FFFFFF" w:themeFill="background1"/>
                </w:tcPr>
                <w:p w14:paraId="25C40F82" w14:textId="77777777" w:rsidR="00A336B9" w:rsidRPr="005354D4" w:rsidRDefault="00A336B9" w:rsidP="00A336B9">
                  <w:pPr>
                    <w:spacing w:after="0"/>
                    <w:rPr>
                      <w:noProof/>
                    </w:rPr>
                  </w:pPr>
                </w:p>
              </w:tc>
            </w:tr>
          </w:tbl>
          <w:p w14:paraId="54560090" w14:textId="77777777" w:rsidR="00A336B9" w:rsidRPr="005354D4" w:rsidRDefault="00A336B9" w:rsidP="00A336B9">
            <w:pPr>
              <w:rPr>
                <w:noProof/>
              </w:rPr>
            </w:pPr>
          </w:p>
        </w:tc>
      </w:tr>
      <w:tr w:rsidR="00A336B9" w:rsidRPr="005354D4" w14:paraId="53F40704" w14:textId="77777777" w:rsidTr="00A336B9">
        <w:trPr>
          <w:trHeight w:val="374"/>
        </w:trPr>
        <w:tc>
          <w:tcPr>
            <w:tcW w:w="1660" w:type="pct"/>
            <w:gridSpan w:val="2"/>
            <w:vMerge w:val="restart"/>
          </w:tcPr>
          <w:p w14:paraId="470A2FE0" w14:textId="77777777" w:rsidR="00A336B9" w:rsidRPr="005354D4" w:rsidRDefault="00AA1DCE" w:rsidP="00A336B9">
            <w:pPr>
              <w:pStyle w:val="Entreprise"/>
              <w:rPr>
                <w:noProof/>
              </w:rPr>
            </w:pPr>
            <w:sdt>
              <w:sdtPr>
                <w:rPr>
                  <w:noProof/>
                </w:rPr>
                <w:id w:val="-1641494906"/>
                <w:placeholder>
                  <w:docPart w:val="9A572D5FA5B3498189F7918E3607AD8F"/>
                </w:placeholder>
                <w:temporary/>
                <w:showingPlcHdr/>
                <w15:appearance w15:val="hidden"/>
              </w:sdtPr>
              <w:sdtEndPr/>
              <w:sdtContent>
                <w:r w:rsidR="00E9292D" w:rsidRPr="005354D4">
                  <w:rPr>
                    <w:noProof/>
                    <w:lang w:bidi="fr-FR"/>
                  </w:rPr>
                  <w:t xml:space="preserve">Elm </w:t>
                </w:r>
                <w:r w:rsidR="00A336B9" w:rsidRPr="005354D4">
                  <w:rPr>
                    <w:noProof/>
                    <w:lang w:bidi="fr-FR"/>
                  </w:rPr>
                  <w:t>Université</w:t>
                </w:r>
              </w:sdtContent>
            </w:sdt>
            <w:r w:rsidR="00A336B9" w:rsidRPr="005354D4">
              <w:rPr>
                <w:noProof/>
                <w:lang w:bidi="fr-FR"/>
              </w:rPr>
              <w:t xml:space="preserve"> </w:t>
            </w:r>
          </w:p>
          <w:p w14:paraId="6CDB8A0D" w14:textId="77777777" w:rsidR="00A336B9" w:rsidRPr="005354D4" w:rsidRDefault="00AA1DCE" w:rsidP="00A336B9">
            <w:pPr>
              <w:pStyle w:val="Plagededates"/>
              <w:rPr>
                <w:noProof/>
              </w:rPr>
            </w:pPr>
            <w:sdt>
              <w:sdtPr>
                <w:rPr>
                  <w:noProof/>
                </w:rPr>
                <w:id w:val="1478267168"/>
                <w:placeholder>
                  <w:docPart w:val="7BC012DDA7BA47E88D9919217C146CD6"/>
                </w:placeholder>
                <w:temporary/>
                <w:showingPlcHdr/>
                <w15:appearance w15:val="hidden"/>
              </w:sdtPr>
              <w:sdtEndPr/>
              <w:sdtContent>
                <w:r w:rsidR="00A336B9" w:rsidRPr="005354D4">
                  <w:rPr>
                    <w:noProof/>
                    <w:lang w:bidi="fr-FR"/>
                  </w:rPr>
                  <w:t>20</w:t>
                </w:r>
                <w:r w:rsidR="00C84C7D" w:rsidRPr="005354D4">
                  <w:rPr>
                    <w:noProof/>
                    <w:lang w:bidi="fr-FR"/>
                  </w:rPr>
                  <w:t>0</w:t>
                </w:r>
                <w:r w:rsidR="00A336B9" w:rsidRPr="005354D4">
                  <w:rPr>
                    <w:noProof/>
                    <w:lang w:bidi="fr-FR"/>
                  </w:rPr>
                  <w:t>0</w:t>
                </w:r>
                <w:r w:rsidR="00E9292D" w:rsidRPr="005354D4">
                  <w:rPr>
                    <w:noProof/>
                    <w:lang w:bidi="fr-FR"/>
                  </w:rPr>
                  <w:t xml:space="preserve"> </w:t>
                </w:r>
                <w:r w:rsidR="00A336B9" w:rsidRPr="005354D4">
                  <w:rPr>
                    <w:noProof/>
                    <w:lang w:bidi="fr-FR"/>
                  </w:rPr>
                  <w:t>-</w:t>
                </w:r>
                <w:r w:rsidR="00E9292D" w:rsidRPr="005354D4">
                  <w:rPr>
                    <w:noProof/>
                    <w:lang w:bidi="fr-FR"/>
                  </w:rPr>
                  <w:t xml:space="preserve"> </w:t>
                </w:r>
                <w:r w:rsidR="00A336B9" w:rsidRPr="005354D4">
                  <w:rPr>
                    <w:noProof/>
                    <w:lang w:bidi="fr-FR"/>
                  </w:rPr>
                  <w:t>20</w:t>
                </w:r>
                <w:r w:rsidR="00C84C7D" w:rsidRPr="005354D4">
                  <w:rPr>
                    <w:noProof/>
                    <w:lang w:bidi="fr-FR"/>
                  </w:rPr>
                  <w:t>0</w:t>
                </w:r>
                <w:r w:rsidR="00A336B9" w:rsidRPr="005354D4">
                  <w:rPr>
                    <w:noProof/>
                    <w:lang w:bidi="fr-FR"/>
                  </w:rPr>
                  <w:t>4</w:t>
                </w:r>
              </w:sdtContent>
            </w:sdt>
            <w:r w:rsidR="00A336B9" w:rsidRPr="005354D4">
              <w:rPr>
                <w:noProof/>
                <w:lang w:bidi="fr-FR"/>
              </w:rPr>
              <w:t xml:space="preserve"> </w:t>
            </w:r>
          </w:p>
        </w:tc>
        <w:tc>
          <w:tcPr>
            <w:tcW w:w="1671" w:type="pct"/>
            <w:gridSpan w:val="2"/>
            <w:vAlign w:val="bottom"/>
          </w:tcPr>
          <w:p w14:paraId="3D4C1839" w14:textId="77777777" w:rsidR="00A336B9" w:rsidRPr="005354D4" w:rsidRDefault="00AA1DCE" w:rsidP="00A336B9">
            <w:pPr>
              <w:pStyle w:val="Nomdelacomptence"/>
              <w:rPr>
                <w:noProof/>
              </w:rPr>
            </w:pPr>
            <w:sdt>
              <w:sdtPr>
                <w:rPr>
                  <w:noProof/>
                </w:rPr>
                <w:id w:val="1519114669"/>
                <w:placeholder>
                  <w:docPart w:val="CD618959D48B446D876AD5A7744F0DD1"/>
                </w:placeholder>
                <w:temporary/>
                <w:showingPlcHdr/>
                <w15:appearance w15:val="hidden"/>
              </w:sdtPr>
              <w:sdtEndPr/>
              <w:sdtContent>
                <w:r w:rsidR="00A336B9" w:rsidRPr="005354D4">
                  <w:rPr>
                    <w:rStyle w:val="Textedelespacerserv"/>
                    <w:noProof/>
                    <w:color w:val="auto"/>
                    <w:lang w:bidi="fr-FR"/>
                  </w:rPr>
                  <w:t>Leadership</w:t>
                </w:r>
              </w:sdtContent>
            </w:sdt>
            <w:r w:rsidR="00A336B9" w:rsidRPr="005354D4">
              <w:rPr>
                <w:noProof/>
                <w:lang w:bidi="fr-FR"/>
              </w:rPr>
              <w:t xml:space="preserve"> </w:t>
            </w:r>
          </w:p>
        </w:tc>
        <w:tc>
          <w:tcPr>
            <w:tcW w:w="1669" w:type="pct"/>
            <w:gridSpan w:val="2"/>
            <w:vAlign w:val="bottom"/>
          </w:tcPr>
          <w:p w14:paraId="2B4A1428" w14:textId="77777777" w:rsidR="00A336B9" w:rsidRPr="005354D4" w:rsidRDefault="00AA1DCE" w:rsidP="00A336B9">
            <w:pPr>
              <w:pStyle w:val="valuationdescomptences"/>
              <w:rPr>
                <w:noProof/>
              </w:rPr>
            </w:pPr>
            <w:sdt>
              <w:sdtPr>
                <w:rPr>
                  <w:noProof/>
                </w:rPr>
                <w:id w:val="431250776"/>
                <w:placeholder>
                  <w:docPart w:val="2E4CB7C921034E5599A507AFB901CC5C"/>
                </w:placeholder>
                <w:temporary/>
                <w:showingPlcHdr/>
                <w15:appearance w15:val="hidden"/>
              </w:sdtPr>
              <w:sdtEndPr/>
              <w:sdtContent>
                <w:r w:rsidR="00A336B9" w:rsidRPr="005354D4">
                  <w:rPr>
                    <w:rStyle w:val="Textedelespacerserv"/>
                    <w:noProof/>
                    <w:color w:val="auto"/>
                    <w:lang w:bidi="fr-FR"/>
                  </w:rPr>
                  <w:t>7/10</w:t>
                </w:r>
              </w:sdtContent>
            </w:sdt>
            <w:r w:rsidR="00A336B9" w:rsidRPr="005354D4">
              <w:rPr>
                <w:noProof/>
                <w:lang w:bidi="fr-FR"/>
              </w:rPr>
              <w:t xml:space="preserve"> </w:t>
            </w:r>
          </w:p>
        </w:tc>
      </w:tr>
      <w:tr w:rsidR="00A336B9" w:rsidRPr="005354D4" w14:paraId="20F81181" w14:textId="77777777" w:rsidTr="00A336B9">
        <w:trPr>
          <w:trHeight w:val="373"/>
        </w:trPr>
        <w:tc>
          <w:tcPr>
            <w:tcW w:w="1660" w:type="pct"/>
            <w:gridSpan w:val="2"/>
            <w:vMerge/>
          </w:tcPr>
          <w:p w14:paraId="53BDFF0A" w14:textId="77777777" w:rsidR="00A336B9" w:rsidRPr="005354D4" w:rsidRDefault="00A336B9" w:rsidP="007C178A">
            <w:pPr>
              <w:pStyle w:val="Entreprise"/>
              <w:rPr>
                <w:noProof/>
              </w:rPr>
            </w:pPr>
          </w:p>
        </w:tc>
        <w:tc>
          <w:tcPr>
            <w:tcW w:w="3340" w:type="pct"/>
            <w:gridSpan w:val="4"/>
            <w:vAlign w:val="center"/>
          </w:tcPr>
          <w:tbl>
            <w:tblPr>
              <w:tblW w:w="5197" w:type="dxa"/>
              <w:tblLook w:val="0600" w:firstRow="0" w:lastRow="0" w:firstColumn="0" w:lastColumn="0" w:noHBand="1" w:noVBand="1"/>
            </w:tblPr>
            <w:tblGrid>
              <w:gridCol w:w="3950"/>
              <w:gridCol w:w="1247"/>
            </w:tblGrid>
            <w:tr w:rsidR="00A336B9" w:rsidRPr="005354D4" w14:paraId="2459ED18" w14:textId="77777777" w:rsidTr="00A336B9">
              <w:tc>
                <w:tcPr>
                  <w:tcW w:w="3950" w:type="dxa"/>
                  <w:shd w:val="clear" w:color="auto" w:fill="000000" w:themeFill="text1"/>
                </w:tcPr>
                <w:p w14:paraId="3AEE13A0" w14:textId="77777777" w:rsidR="00A336B9" w:rsidRPr="005354D4" w:rsidRDefault="00A336B9" w:rsidP="00A336B9">
                  <w:pPr>
                    <w:spacing w:after="0"/>
                    <w:rPr>
                      <w:noProof/>
                    </w:rPr>
                  </w:pPr>
                </w:p>
              </w:tc>
              <w:tc>
                <w:tcPr>
                  <w:tcW w:w="1247" w:type="dxa"/>
                  <w:shd w:val="clear" w:color="auto" w:fill="FFFFFF" w:themeFill="background1"/>
                </w:tcPr>
                <w:p w14:paraId="5A73B7AA" w14:textId="77777777" w:rsidR="00A336B9" w:rsidRPr="005354D4" w:rsidRDefault="00A336B9" w:rsidP="00A336B9">
                  <w:pPr>
                    <w:spacing w:after="0"/>
                    <w:rPr>
                      <w:noProof/>
                    </w:rPr>
                  </w:pPr>
                </w:p>
              </w:tc>
            </w:tr>
          </w:tbl>
          <w:p w14:paraId="28E9809F" w14:textId="77777777" w:rsidR="00A336B9" w:rsidRPr="005354D4" w:rsidRDefault="00A336B9" w:rsidP="00A336B9">
            <w:pPr>
              <w:rPr>
                <w:noProof/>
              </w:rPr>
            </w:pPr>
          </w:p>
        </w:tc>
      </w:tr>
      <w:tr w:rsidR="00A336B9" w:rsidRPr="005354D4" w14:paraId="1FEF0421" w14:textId="77777777" w:rsidTr="00A336B9">
        <w:trPr>
          <w:trHeight w:val="303"/>
        </w:trPr>
        <w:tc>
          <w:tcPr>
            <w:tcW w:w="1660" w:type="pct"/>
            <w:gridSpan w:val="2"/>
            <w:vMerge w:val="restart"/>
          </w:tcPr>
          <w:p w14:paraId="67C44F1D" w14:textId="77777777" w:rsidR="00A336B9" w:rsidRPr="005354D4" w:rsidRDefault="005E48B3" w:rsidP="005E48B3">
            <w:pPr>
              <w:rPr>
                <w:noProof/>
              </w:rPr>
            </w:pPr>
            <w:r w:rsidRPr="005354D4">
              <w:rPr>
                <w:noProof/>
                <w:lang w:bidi="fr-FR"/>
              </w:rPr>
              <w:t xml:space="preserve"> </w:t>
            </w:r>
          </w:p>
        </w:tc>
        <w:tc>
          <w:tcPr>
            <w:tcW w:w="1671" w:type="pct"/>
            <w:gridSpan w:val="2"/>
            <w:vAlign w:val="bottom"/>
          </w:tcPr>
          <w:p w14:paraId="711BEFC9" w14:textId="77777777" w:rsidR="00A336B9" w:rsidRPr="005354D4" w:rsidRDefault="00AA1DCE" w:rsidP="005354D4">
            <w:pPr>
              <w:pStyle w:val="Nomdelacomptence"/>
              <w:rPr>
                <w:noProof/>
              </w:rPr>
            </w:pPr>
            <w:sdt>
              <w:sdtPr>
                <w:rPr>
                  <w:noProof/>
                </w:rPr>
                <w:id w:val="1885368276"/>
                <w:placeholder>
                  <w:docPart w:val="8F62729CD3AA4B7E8E87605C136818DA"/>
                </w:placeholder>
                <w:temporary/>
                <w:showingPlcHdr/>
                <w15:appearance w15:val="hidden"/>
              </w:sdtPr>
              <w:sdtEndPr/>
              <w:sdtContent>
                <w:r w:rsidR="00A336B9" w:rsidRPr="005354D4">
                  <w:rPr>
                    <w:rStyle w:val="Textedelespacerserv"/>
                    <w:noProof/>
                    <w:color w:val="auto"/>
                  </w:rPr>
                  <w:t>Résolution des problèmes</w:t>
                </w:r>
              </w:sdtContent>
            </w:sdt>
          </w:p>
        </w:tc>
        <w:tc>
          <w:tcPr>
            <w:tcW w:w="1669" w:type="pct"/>
            <w:gridSpan w:val="2"/>
            <w:vAlign w:val="bottom"/>
          </w:tcPr>
          <w:p w14:paraId="57CAF392" w14:textId="77777777" w:rsidR="00A336B9" w:rsidRPr="005354D4" w:rsidRDefault="00AA1DCE" w:rsidP="00A336B9">
            <w:pPr>
              <w:pStyle w:val="valuationdescomptences"/>
              <w:rPr>
                <w:noProof/>
              </w:rPr>
            </w:pPr>
            <w:sdt>
              <w:sdtPr>
                <w:rPr>
                  <w:noProof/>
                </w:rPr>
                <w:id w:val="1675303773"/>
                <w:placeholder>
                  <w:docPart w:val="F6F2C326F6E34133B5ACF007647099C3"/>
                </w:placeholder>
                <w:temporary/>
                <w:showingPlcHdr/>
                <w15:appearance w15:val="hidden"/>
              </w:sdtPr>
              <w:sdtEndPr/>
              <w:sdtContent>
                <w:r w:rsidR="00A336B9" w:rsidRPr="005354D4">
                  <w:rPr>
                    <w:noProof/>
                    <w:lang w:bidi="fr-FR"/>
                  </w:rPr>
                  <w:t>10</w:t>
                </w:r>
                <w:r w:rsidR="00A336B9" w:rsidRPr="005354D4">
                  <w:rPr>
                    <w:rStyle w:val="Textedelespacerserv"/>
                    <w:noProof/>
                    <w:color w:val="auto"/>
                    <w:lang w:bidi="fr-FR"/>
                  </w:rPr>
                  <w:t>/10</w:t>
                </w:r>
              </w:sdtContent>
            </w:sdt>
            <w:r w:rsidR="00A336B9" w:rsidRPr="005354D4">
              <w:rPr>
                <w:noProof/>
                <w:lang w:bidi="fr-FR"/>
              </w:rPr>
              <w:t xml:space="preserve"> </w:t>
            </w:r>
          </w:p>
        </w:tc>
      </w:tr>
      <w:tr w:rsidR="00A336B9" w:rsidRPr="005354D4" w14:paraId="2E048BDA" w14:textId="77777777" w:rsidTr="00E9292D">
        <w:trPr>
          <w:trHeight w:val="374"/>
        </w:trPr>
        <w:tc>
          <w:tcPr>
            <w:tcW w:w="1660" w:type="pct"/>
            <w:gridSpan w:val="2"/>
            <w:vMerge/>
          </w:tcPr>
          <w:p w14:paraId="2F7E2288" w14:textId="77777777" w:rsidR="00A336B9" w:rsidRPr="005354D4" w:rsidRDefault="00A336B9" w:rsidP="007C178A">
            <w:pPr>
              <w:pStyle w:val="Titre1"/>
              <w:rPr>
                <w:rStyle w:val="Textedelespacerserv"/>
                <w:noProof/>
                <w:color w:val="231F20"/>
              </w:rPr>
            </w:pPr>
          </w:p>
        </w:tc>
        <w:tc>
          <w:tcPr>
            <w:tcW w:w="3340" w:type="pct"/>
            <w:gridSpan w:val="4"/>
            <w:vAlign w:val="center"/>
          </w:tcPr>
          <w:tbl>
            <w:tblPr>
              <w:tblW w:w="5197" w:type="dxa"/>
              <w:tblLook w:val="0600" w:firstRow="0" w:lastRow="0" w:firstColumn="0" w:lastColumn="0" w:noHBand="1" w:noVBand="1"/>
            </w:tblPr>
            <w:tblGrid>
              <w:gridCol w:w="4577"/>
              <w:gridCol w:w="620"/>
            </w:tblGrid>
            <w:tr w:rsidR="00E9292D" w:rsidRPr="005354D4" w14:paraId="67AF9B75" w14:textId="77777777" w:rsidTr="00670314">
              <w:trPr>
                <w:trHeight w:val="288"/>
              </w:trPr>
              <w:tc>
                <w:tcPr>
                  <w:tcW w:w="4577" w:type="dxa"/>
                  <w:shd w:val="clear" w:color="auto" w:fill="000000" w:themeFill="text1"/>
                </w:tcPr>
                <w:p w14:paraId="14FF8C42" w14:textId="77777777" w:rsidR="00E9292D" w:rsidRPr="005354D4" w:rsidRDefault="00E9292D" w:rsidP="00E9292D">
                  <w:pPr>
                    <w:spacing w:after="0"/>
                    <w:rPr>
                      <w:noProof/>
                    </w:rPr>
                  </w:pPr>
                </w:p>
              </w:tc>
              <w:tc>
                <w:tcPr>
                  <w:tcW w:w="620" w:type="dxa"/>
                  <w:shd w:val="clear" w:color="auto" w:fill="000000" w:themeFill="text1"/>
                </w:tcPr>
                <w:p w14:paraId="2AB47314" w14:textId="77777777" w:rsidR="00E9292D" w:rsidRPr="005354D4" w:rsidRDefault="00E9292D" w:rsidP="00E9292D">
                  <w:pPr>
                    <w:spacing w:after="0"/>
                    <w:rPr>
                      <w:noProof/>
                    </w:rPr>
                  </w:pPr>
                </w:p>
              </w:tc>
            </w:tr>
          </w:tbl>
          <w:p w14:paraId="56EBC57F" w14:textId="77777777" w:rsidR="00A336B9" w:rsidRPr="005354D4" w:rsidRDefault="00A336B9" w:rsidP="00E9292D">
            <w:pPr>
              <w:spacing w:after="0"/>
              <w:rPr>
                <w:noProof/>
              </w:rPr>
            </w:pPr>
          </w:p>
        </w:tc>
      </w:tr>
    </w:tbl>
    <w:p w14:paraId="7F76078D" w14:textId="77777777" w:rsidR="00C8183F" w:rsidRPr="005354D4" w:rsidRDefault="00C8183F" w:rsidP="00F5689F">
      <w:pPr>
        <w:rPr>
          <w:noProof/>
        </w:rPr>
      </w:pPr>
    </w:p>
    <w:p w14:paraId="6E0CB8DC" w14:textId="77777777" w:rsidR="00340C75" w:rsidRPr="005354D4" w:rsidRDefault="00340C75" w:rsidP="00F5689F">
      <w:pPr>
        <w:rPr>
          <w:noProof/>
        </w:rPr>
        <w:sectPr w:rsidR="00340C75" w:rsidRPr="005354D4" w:rsidSect="005273A7">
          <w:pgSz w:w="11906" w:h="16838" w:code="9"/>
          <w:pgMar w:top="1080" w:right="734" w:bottom="288" w:left="3398" w:header="720" w:footer="720" w:gutter="0"/>
          <w:cols w:space="720"/>
          <w:docGrid w:linePitch="245"/>
        </w:sectPr>
      </w:pPr>
    </w:p>
    <w:p w14:paraId="791CCDE0" w14:textId="77777777" w:rsidR="00340C75" w:rsidRPr="005354D4" w:rsidRDefault="008450E9" w:rsidP="008450E9">
      <w:pPr>
        <w:spacing w:after="0"/>
        <w:rPr>
          <w:noProof/>
          <w:sz w:val="12"/>
          <w:szCs w:val="4"/>
        </w:rPr>
      </w:pPr>
      <w:r w:rsidRPr="005354D4">
        <w:rPr>
          <w:noProof/>
          <w:sz w:val="12"/>
          <w:szCs w:val="4"/>
          <w:lang w:bidi="fr-FR"/>
        </w:rPr>
        <w:lastRenderedPageBreak/>
        <mc:AlternateContent>
          <mc:Choice Requires="wpg">
            <w:drawing>
              <wp:anchor distT="0" distB="0" distL="114300" distR="114300" simplePos="0" relativeHeight="251661312" behindDoc="0" locked="1" layoutInCell="1" allowOverlap="1" wp14:anchorId="1D4DE822" wp14:editId="50CF3013">
                <wp:simplePos x="0" y="0"/>
                <wp:positionH relativeFrom="column">
                  <wp:posOffset>-2159000</wp:posOffset>
                </wp:positionH>
                <wp:positionV relativeFrom="paragraph">
                  <wp:posOffset>-685800</wp:posOffset>
                </wp:positionV>
                <wp:extent cx="7269480" cy="10698480"/>
                <wp:effectExtent l="0" t="0" r="7620" b="7620"/>
                <wp:wrapNone/>
                <wp:docPr id="1"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480" cy="10698480"/>
                          <a:chOff x="0" y="0"/>
                          <a:chExt cx="7269316" cy="10066732"/>
                        </a:xfrm>
                      </wpg:grpSpPr>
                      <wps:wsp>
                        <wps:cNvPr id="10" name="Rectangle 10">
                          <a:extLst>
                            <a:ext uri="{C183D7F6-B498-43B3-948B-1728B52AA6E4}">
                              <adec:decorative xmlns:adec="http://schemas.microsoft.com/office/drawing/2017/decorative" val="1"/>
                            </a:ext>
                          </a:extLst>
                        </wps:cNvPr>
                        <wps:cNvSpPr/>
                        <wps:spPr>
                          <a:xfrm rot="5400000">
                            <a:off x="-1222202" y="1222202"/>
                            <a:ext cx="2984404"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a:extLst>
                            <a:ext uri="{C183D7F6-B498-43B3-948B-1728B52AA6E4}">
                              <adec:decorative xmlns:adec="http://schemas.microsoft.com/office/drawing/2017/decorative" val="1"/>
                            </a:ext>
                          </a:extLst>
                        </wps:cNvPr>
                        <wps:cNvSpPr/>
                        <wps:spPr>
                          <a:xfrm>
                            <a:off x="2154728" y="9526732"/>
                            <a:ext cx="5114588"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6B6AB25" id="Groupe 1" o:spid="_x0000_s1026" style="position:absolute;margin-left:-170pt;margin-top:-54pt;width:572.4pt;height:842.4pt;z-index:251661312;mso-width-relative:margin;mso-height-relative:margin" coordsize="72693,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">
                <v:rect id="Rectangle 10" o:spid="_x0000_s1027" style="position:absolute;left:-12222;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" fillcolor="#a9d4db [3204]" stroked="f" strokeweight="1pt"/>
                <v:rect id="Rectangle 11" o:spid="_x0000_s1028" style="position:absolute;left:21547;top:95267;width:51146;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a9d4db [3204]" stroked="f" strokeweight="1pt"/>
                <w10:anchorlock/>
              </v:group>
            </w:pict>
          </mc:Fallback>
        </mc:AlternateContent>
      </w:r>
    </w:p>
    <w:tbl>
      <w:tblPr>
        <w:tblW w:w="5000" w:type="pct"/>
        <w:tblLook w:val="0600" w:firstRow="0" w:lastRow="0" w:firstColumn="0" w:lastColumn="0" w:noHBand="1" w:noVBand="1"/>
      </w:tblPr>
      <w:tblGrid>
        <w:gridCol w:w="2137"/>
        <w:gridCol w:w="222"/>
        <w:gridCol w:w="2430"/>
        <w:gridCol w:w="279"/>
        <w:gridCol w:w="2427"/>
        <w:gridCol w:w="279"/>
      </w:tblGrid>
      <w:tr w:rsidR="00E9292D" w:rsidRPr="005354D4" w14:paraId="6BF5F103" w14:textId="77777777" w:rsidTr="00576BC8">
        <w:trPr>
          <w:trHeight w:val="1872"/>
        </w:trPr>
        <w:tc>
          <w:tcPr>
            <w:tcW w:w="5000" w:type="pct"/>
            <w:gridSpan w:val="6"/>
          </w:tcPr>
          <w:p w14:paraId="6112F140" w14:textId="77777777" w:rsidR="00E9292D" w:rsidRPr="005354D4" w:rsidRDefault="00AA1DCE" w:rsidP="00576BC8">
            <w:pPr>
              <w:pStyle w:val="Adresse"/>
              <w:rPr>
                <w:noProof/>
              </w:rPr>
            </w:pPr>
            <w:sdt>
              <w:sdtPr>
                <w:rPr>
                  <w:noProof/>
                </w:rPr>
                <w:id w:val="-1890335791"/>
                <w:placeholder>
                  <w:docPart w:val="101B1E78594949CF8DCA68678AFD8C0C"/>
                </w:placeholder>
                <w:temporary/>
                <w:showingPlcHdr/>
                <w15:appearance w15:val="hidden"/>
              </w:sdtPr>
              <w:sdtEndPr/>
              <w:sdtContent>
                <w:r w:rsidR="00E9292D" w:rsidRPr="005354D4">
                  <w:rPr>
                    <w:noProof/>
                    <w:lang w:bidi="fr-FR"/>
                  </w:rPr>
                  <w:t>45 rue des Écoles</w:t>
                </w:r>
              </w:sdtContent>
            </w:sdt>
          </w:p>
          <w:p w14:paraId="2EBE0D3A" w14:textId="77777777" w:rsidR="00E9292D" w:rsidRPr="005354D4" w:rsidRDefault="00AA1DCE" w:rsidP="00576BC8">
            <w:pPr>
              <w:pStyle w:val="Adresse"/>
              <w:rPr>
                <w:noProof/>
              </w:rPr>
            </w:pPr>
            <w:sdt>
              <w:sdtPr>
                <w:rPr>
                  <w:noProof/>
                </w:rPr>
                <w:id w:val="-1736613643"/>
                <w:placeholder>
                  <w:docPart w:val="84F3781B69274013976E71CC1882EDD8"/>
                </w:placeholder>
                <w:temporary/>
                <w:showingPlcHdr/>
                <w15:appearance w15:val="hidden"/>
              </w:sdtPr>
              <w:sdtEndPr/>
              <w:sdtContent>
                <w:r w:rsidR="00E9292D" w:rsidRPr="005354D4">
                  <w:rPr>
                    <w:noProof/>
                    <w:lang w:bidi="fr-FR"/>
                  </w:rPr>
                  <w:t>Ville, Département 89052</w:t>
                </w:r>
              </w:sdtContent>
            </w:sdt>
            <w:r w:rsidR="00E9292D" w:rsidRPr="005354D4">
              <w:rPr>
                <w:noProof/>
                <w:lang w:bidi="fr-FR"/>
              </w:rPr>
              <w:t xml:space="preserve"> </w:t>
            </w:r>
          </w:p>
          <w:p w14:paraId="4C0E2FE7" w14:textId="77777777" w:rsidR="00E9292D" w:rsidRPr="005354D4" w:rsidRDefault="00AA1DCE" w:rsidP="00576BC8">
            <w:pPr>
              <w:pStyle w:val="Adresse"/>
              <w:rPr>
                <w:noProof/>
              </w:rPr>
            </w:pPr>
            <w:sdt>
              <w:sdtPr>
                <w:rPr>
                  <w:noProof/>
                </w:rPr>
                <w:id w:val="-313327020"/>
                <w:placeholder>
                  <w:docPart w:val="0DE6FA15EAFA49B6B64F197DD479C3ED"/>
                </w:placeholder>
                <w:temporary/>
                <w:showingPlcHdr/>
                <w15:appearance w15:val="hidden"/>
              </w:sdtPr>
              <w:sdtEndPr/>
              <w:sdtContent>
                <w:r w:rsidR="00E9292D" w:rsidRPr="005354D4">
                  <w:rPr>
                    <w:noProof/>
                    <w:lang w:bidi="fr-FR"/>
                  </w:rPr>
                  <w:t>(718) 555–2010</w:t>
                </w:r>
              </w:sdtContent>
            </w:sdt>
            <w:r w:rsidR="00E9292D" w:rsidRPr="005354D4">
              <w:rPr>
                <w:noProof/>
                <w:lang w:bidi="fr-FR"/>
              </w:rPr>
              <w:t xml:space="preserve"> </w:t>
            </w:r>
          </w:p>
          <w:p w14:paraId="575095D8" w14:textId="77777777" w:rsidR="00E9292D" w:rsidRPr="005354D4" w:rsidRDefault="00AA1DCE" w:rsidP="00576BC8">
            <w:pPr>
              <w:pStyle w:val="Adresse"/>
              <w:rPr>
                <w:noProof/>
              </w:rPr>
            </w:pPr>
            <w:sdt>
              <w:sdtPr>
                <w:rPr>
                  <w:noProof/>
                </w:rPr>
                <w:id w:val="-1908608286"/>
                <w:placeholder>
                  <w:docPart w:val="C20D8435D6A94957A2FF3147C569B732"/>
                </w:placeholder>
                <w:temporary/>
                <w:showingPlcHdr/>
                <w15:appearance w15:val="hidden"/>
              </w:sdtPr>
              <w:sdtEndPr/>
              <w:sdtContent>
                <w:r w:rsidR="00E9292D" w:rsidRPr="005354D4">
                  <w:rPr>
                    <w:noProof/>
                    <w:lang w:bidi="fr-FR"/>
                  </w:rPr>
                  <w:t>taylorphillips@example.com</w:t>
                </w:r>
              </w:sdtContent>
            </w:sdt>
            <w:r w:rsidR="00E9292D" w:rsidRPr="005354D4">
              <w:rPr>
                <w:noProof/>
                <w:lang w:bidi="fr-FR"/>
              </w:rPr>
              <w:t xml:space="preserve"> </w:t>
            </w:r>
          </w:p>
          <w:p w14:paraId="49917302" w14:textId="77777777" w:rsidR="00E9292D" w:rsidRPr="005354D4" w:rsidRDefault="00AA1DCE" w:rsidP="00576BC8">
            <w:pPr>
              <w:pStyle w:val="Adresse"/>
              <w:rPr>
                <w:noProof/>
              </w:rPr>
            </w:pPr>
            <w:sdt>
              <w:sdtPr>
                <w:rPr>
                  <w:noProof/>
                </w:rPr>
                <w:id w:val="1058050626"/>
                <w:placeholder>
                  <w:docPart w:val="AC1585F512964B648FBDDE42A0E71858"/>
                </w:placeholder>
                <w:temporary/>
                <w:showingPlcHdr/>
                <w15:appearance w15:val="hidden"/>
              </w:sdtPr>
              <w:sdtEndPr/>
              <w:sdtContent>
                <w:r w:rsidR="00E9292D" w:rsidRPr="005354D4">
                  <w:rPr>
                    <w:noProof/>
                    <w:lang w:bidi="fr-FR"/>
                  </w:rPr>
                  <w:t>linkedin.com/in/taylorphillips</w:t>
                </w:r>
              </w:sdtContent>
            </w:sdt>
            <w:r w:rsidR="00E9292D" w:rsidRPr="005354D4">
              <w:rPr>
                <w:noProof/>
                <w:lang w:bidi="fr-FR"/>
              </w:rPr>
              <w:t xml:space="preserve"> </w:t>
            </w:r>
          </w:p>
        </w:tc>
      </w:tr>
      <w:tr w:rsidR="00E9292D" w:rsidRPr="005354D4" w14:paraId="0F2627B2" w14:textId="77777777" w:rsidTr="00576BC8">
        <w:trPr>
          <w:trHeight w:val="2448"/>
        </w:trPr>
        <w:tc>
          <w:tcPr>
            <w:tcW w:w="5000" w:type="pct"/>
            <w:gridSpan w:val="6"/>
          </w:tcPr>
          <w:p w14:paraId="552BDF66" w14:textId="77777777" w:rsidR="00E9292D" w:rsidRPr="005354D4" w:rsidRDefault="00AA1DCE" w:rsidP="00576BC8">
            <w:pPr>
              <w:pStyle w:val="Titre"/>
              <w:rPr>
                <w:noProof/>
              </w:rPr>
            </w:pPr>
            <w:sdt>
              <w:sdtPr>
                <w:rPr>
                  <w:noProof/>
                </w:rPr>
                <w:id w:val="1364871285"/>
                <w:placeholder>
                  <w:docPart w:val="A0F11A41234140299EE4FE0AC5364817"/>
                </w:placeholder>
                <w:temporary/>
                <w:showingPlcHdr/>
                <w15:appearance w15:val="hidden"/>
              </w:sdtPr>
              <w:sdtEndPr/>
              <w:sdtContent>
                <w:r w:rsidR="00E9292D" w:rsidRPr="005354D4">
                  <w:rPr>
                    <w:noProof/>
                    <w:lang w:bidi="fr-FR"/>
                  </w:rPr>
                  <w:t>Taylor</w:t>
                </w:r>
                <w:r w:rsidR="00E9292D" w:rsidRPr="005354D4">
                  <w:rPr>
                    <w:noProof/>
                    <w:lang w:bidi="fr-FR"/>
                  </w:rPr>
                  <w:br/>
                  <w:t>Phillips</w:t>
                </w:r>
              </w:sdtContent>
            </w:sdt>
            <w:r w:rsidR="00E9292D" w:rsidRPr="005354D4">
              <w:rPr>
                <w:noProof/>
                <w:lang w:bidi="fr-FR"/>
              </w:rPr>
              <w:t xml:space="preserve"> </w:t>
            </w:r>
          </w:p>
        </w:tc>
      </w:tr>
      <w:tr w:rsidR="00E9292D" w:rsidRPr="005354D4" w14:paraId="7A374C0C" w14:textId="77777777" w:rsidTr="00576BC8">
        <w:trPr>
          <w:trHeight w:val="1152"/>
        </w:trPr>
        <w:tc>
          <w:tcPr>
            <w:tcW w:w="5000" w:type="pct"/>
            <w:gridSpan w:val="6"/>
          </w:tcPr>
          <w:p w14:paraId="45CD90C2" w14:textId="77777777" w:rsidR="00E9292D" w:rsidRPr="005354D4" w:rsidRDefault="00AA1DCE" w:rsidP="00576BC8">
            <w:pPr>
              <w:pStyle w:val="Objectif"/>
              <w:rPr>
                <w:noProof/>
              </w:rPr>
            </w:pPr>
            <w:sdt>
              <w:sdtPr>
                <w:rPr>
                  <w:noProof/>
                </w:rPr>
                <w:id w:val="-193932925"/>
                <w:placeholder>
                  <w:docPart w:val="BED285ADEFC74B90B0A7D7156130999A"/>
                </w:placeholder>
                <w:temporary/>
                <w:showingPlcHdr/>
                <w15:appearance w15:val="hidden"/>
              </w:sdtPr>
              <w:sdtEndPr/>
              <w:sdtContent>
                <w:r w:rsidR="00E9292D" w:rsidRPr="005354D4">
                  <w:rPr>
                    <w:noProof/>
                    <w:lang w:bidi="fr-FR"/>
                  </w:rPr>
                  <w:t>Indiquez vos objectifs professionnels et montrez leur alignement avec la description de la tâche que vous ciblez. Soyez bref et ne donnez pas l'impression d'être générique. Soyez vous-même.</w:t>
                </w:r>
              </w:sdtContent>
            </w:sdt>
            <w:r w:rsidR="00E9292D" w:rsidRPr="005354D4">
              <w:rPr>
                <w:noProof/>
                <w:lang w:bidi="fr-FR"/>
              </w:rPr>
              <w:t xml:space="preserve"> </w:t>
            </w:r>
          </w:p>
        </w:tc>
      </w:tr>
      <w:tr w:rsidR="00E9292D" w:rsidRPr="005354D4" w14:paraId="5B41CF51" w14:textId="77777777" w:rsidTr="00576BC8">
        <w:tc>
          <w:tcPr>
            <w:tcW w:w="1660" w:type="pct"/>
            <w:gridSpan w:val="2"/>
          </w:tcPr>
          <w:p w14:paraId="366D65F1" w14:textId="77777777" w:rsidR="00E9292D" w:rsidRPr="005354D4" w:rsidRDefault="00AA1DCE" w:rsidP="00576BC8">
            <w:pPr>
              <w:pStyle w:val="Titre1"/>
              <w:rPr>
                <w:noProof/>
              </w:rPr>
            </w:pPr>
            <w:sdt>
              <w:sdtPr>
                <w:rPr>
                  <w:noProof/>
                </w:rPr>
                <w:id w:val="-271626794"/>
                <w:placeholder>
                  <w:docPart w:val="563015440BB74F6590B1BBEF157E902F"/>
                </w:placeholder>
                <w:temporary/>
                <w:showingPlcHdr/>
                <w15:appearance w15:val="hidden"/>
              </w:sdtPr>
              <w:sdtEndPr/>
              <w:sdtContent>
                <w:r w:rsidR="00E9292D" w:rsidRPr="005354D4">
                  <w:rPr>
                    <w:noProof/>
                    <w:lang w:bidi="fr-FR"/>
                  </w:rPr>
                  <w:t>Directeur de conception</w:t>
                </w:r>
              </w:sdtContent>
            </w:sdt>
            <w:r w:rsidR="00E9292D" w:rsidRPr="005354D4">
              <w:rPr>
                <w:noProof/>
                <w:lang w:bidi="fr-FR"/>
              </w:rPr>
              <w:t xml:space="preserve"> </w:t>
            </w:r>
          </w:p>
        </w:tc>
        <w:tc>
          <w:tcPr>
            <w:tcW w:w="1671" w:type="pct"/>
            <w:gridSpan w:val="2"/>
          </w:tcPr>
          <w:p w14:paraId="1DEC9283" w14:textId="77777777" w:rsidR="00E9292D" w:rsidRPr="005354D4" w:rsidRDefault="00AA1DCE" w:rsidP="00576BC8">
            <w:pPr>
              <w:pStyle w:val="Titre1"/>
              <w:rPr>
                <w:noProof/>
              </w:rPr>
            </w:pPr>
            <w:sdt>
              <w:sdtPr>
                <w:rPr>
                  <w:noProof/>
                </w:rPr>
                <w:id w:val="1622646412"/>
                <w:placeholder>
                  <w:docPart w:val="41D6D44CA8B2406C9A90BE033ACE8371"/>
                </w:placeholder>
                <w:temporary/>
                <w:showingPlcHdr/>
                <w15:appearance w15:val="hidden"/>
              </w:sdtPr>
              <w:sdtEndPr/>
              <w:sdtContent>
                <w:r w:rsidR="00E9292D" w:rsidRPr="005354D4">
                  <w:rPr>
                    <w:rStyle w:val="Textedelespacerserv"/>
                    <w:noProof/>
                    <w:color w:val="231F20"/>
                    <w:lang w:bidi="fr-FR"/>
                  </w:rPr>
                  <w:t>Concepteur en chef</w:t>
                </w:r>
              </w:sdtContent>
            </w:sdt>
            <w:r w:rsidR="00E9292D" w:rsidRPr="005354D4">
              <w:rPr>
                <w:noProof/>
                <w:lang w:bidi="fr-FR"/>
              </w:rPr>
              <w:t xml:space="preserve"> </w:t>
            </w:r>
          </w:p>
        </w:tc>
        <w:tc>
          <w:tcPr>
            <w:tcW w:w="1669" w:type="pct"/>
            <w:gridSpan w:val="2"/>
          </w:tcPr>
          <w:p w14:paraId="17BD7BC4" w14:textId="77777777" w:rsidR="00E9292D" w:rsidRPr="005354D4" w:rsidRDefault="00AA1DCE" w:rsidP="00576BC8">
            <w:pPr>
              <w:pStyle w:val="Titre1"/>
              <w:rPr>
                <w:noProof/>
              </w:rPr>
            </w:pPr>
            <w:sdt>
              <w:sdtPr>
                <w:rPr>
                  <w:noProof/>
                </w:rPr>
                <w:id w:val="-750812604"/>
                <w:placeholder>
                  <w:docPart w:val="D73AD113D68E417CB46447FE45C91AF7"/>
                </w:placeholder>
                <w:temporary/>
                <w:showingPlcHdr/>
                <w15:appearance w15:val="hidden"/>
              </w:sdtPr>
              <w:sdtEndPr/>
              <w:sdtContent>
                <w:r w:rsidR="00E9292D" w:rsidRPr="005354D4">
                  <w:rPr>
                    <w:rStyle w:val="Textedelespacerserv"/>
                    <w:noProof/>
                    <w:color w:val="231F20"/>
                    <w:lang w:bidi="fr-FR"/>
                  </w:rPr>
                  <w:t>Concepteur</w:t>
                </w:r>
              </w:sdtContent>
            </w:sdt>
            <w:r w:rsidR="00E9292D" w:rsidRPr="005354D4">
              <w:rPr>
                <w:noProof/>
                <w:lang w:bidi="fr-FR"/>
              </w:rPr>
              <w:t xml:space="preserve"> </w:t>
            </w:r>
          </w:p>
        </w:tc>
      </w:tr>
      <w:tr w:rsidR="00E9292D" w:rsidRPr="005354D4" w14:paraId="78917C85" w14:textId="77777777" w:rsidTr="00576BC8">
        <w:trPr>
          <w:trHeight w:val="1008"/>
        </w:trPr>
        <w:tc>
          <w:tcPr>
            <w:tcW w:w="1495" w:type="pct"/>
            <w:tcBorders>
              <w:top w:val="single" w:sz="4" w:space="0" w:color="auto"/>
              <w:bottom w:val="single" w:sz="4" w:space="0" w:color="auto"/>
            </w:tcBorders>
            <w:vAlign w:val="center"/>
          </w:tcPr>
          <w:p w14:paraId="06BB2A59" w14:textId="77777777" w:rsidR="00E9292D" w:rsidRPr="005354D4" w:rsidRDefault="00AA1DCE" w:rsidP="00576BC8">
            <w:pPr>
              <w:pStyle w:val="Entreprise"/>
              <w:rPr>
                <w:noProof/>
              </w:rPr>
            </w:pPr>
            <w:sdt>
              <w:sdtPr>
                <w:rPr>
                  <w:noProof/>
                </w:rPr>
                <w:id w:val="-896972243"/>
                <w:placeholder>
                  <w:docPart w:val="031915B2FAEF4398A3781B9E55B3824A"/>
                </w:placeholder>
                <w:temporary/>
                <w:showingPlcHdr/>
                <w15:appearance w15:val="hidden"/>
              </w:sdtPr>
              <w:sdtEndPr/>
              <w:sdtContent>
                <w:r w:rsidR="00E9292D" w:rsidRPr="005354D4">
                  <w:rPr>
                    <w:noProof/>
                    <w:lang w:bidi="fr-FR"/>
                  </w:rPr>
                  <w:t>Premiers consultants</w:t>
                </w:r>
              </w:sdtContent>
            </w:sdt>
            <w:r w:rsidR="00E9292D" w:rsidRPr="005354D4">
              <w:rPr>
                <w:noProof/>
                <w:lang w:bidi="fr-FR"/>
              </w:rPr>
              <w:t xml:space="preserve"> </w:t>
            </w:r>
          </w:p>
          <w:p w14:paraId="55545C97" w14:textId="77777777" w:rsidR="00E9292D" w:rsidRPr="005354D4" w:rsidRDefault="00AA1DCE" w:rsidP="00576BC8">
            <w:pPr>
              <w:pStyle w:val="Plagededates"/>
              <w:rPr>
                <w:noProof/>
              </w:rPr>
            </w:pPr>
            <w:sdt>
              <w:sdtPr>
                <w:rPr>
                  <w:noProof/>
                </w:rPr>
                <w:id w:val="-366066324"/>
                <w:placeholder>
                  <w:docPart w:val="317E5B776E1C4F608DF1F1DF72308518"/>
                </w:placeholder>
                <w:temporary/>
                <w:showingPlcHdr/>
                <w15:appearance w15:val="hidden"/>
              </w:sdtPr>
              <w:sdtEndPr/>
              <w:sdtContent>
                <w:r w:rsidR="00E9292D" w:rsidRPr="005354D4">
                  <w:rPr>
                    <w:noProof/>
                    <w:lang w:bidi="fr-FR"/>
                  </w:rPr>
                  <w:t>2018 - Actuel</w:t>
                </w:r>
              </w:sdtContent>
            </w:sdt>
          </w:p>
        </w:tc>
        <w:tc>
          <w:tcPr>
            <w:tcW w:w="165" w:type="pct"/>
            <w:vAlign w:val="center"/>
          </w:tcPr>
          <w:p w14:paraId="2070F8E8" w14:textId="77777777" w:rsidR="00E9292D" w:rsidRPr="005354D4" w:rsidRDefault="00E9292D" w:rsidP="00576BC8">
            <w:pPr>
              <w:pStyle w:val="Plagededates"/>
              <w:rPr>
                <w:noProof/>
              </w:rPr>
            </w:pPr>
          </w:p>
        </w:tc>
        <w:tc>
          <w:tcPr>
            <w:tcW w:w="1499" w:type="pct"/>
            <w:tcBorders>
              <w:top w:val="single" w:sz="4" w:space="0" w:color="auto"/>
              <w:bottom w:val="single" w:sz="4" w:space="0" w:color="auto"/>
            </w:tcBorders>
            <w:vAlign w:val="center"/>
          </w:tcPr>
          <w:p w14:paraId="29098CE9" w14:textId="77777777" w:rsidR="00E9292D" w:rsidRPr="005354D4" w:rsidRDefault="00AA1DCE" w:rsidP="00576BC8">
            <w:pPr>
              <w:pStyle w:val="Entreprise"/>
              <w:rPr>
                <w:noProof/>
              </w:rPr>
            </w:pPr>
            <w:sdt>
              <w:sdtPr>
                <w:rPr>
                  <w:noProof/>
                </w:rPr>
                <w:id w:val="-1732837315"/>
                <w:placeholder>
                  <w:docPart w:val="292DC5F41A8E494E98FCB3AAA370E526"/>
                </w:placeholder>
                <w:temporary/>
                <w:showingPlcHdr/>
                <w15:appearance w15:val="hidden"/>
              </w:sdtPr>
              <w:sdtEndPr/>
              <w:sdtContent>
                <w:r w:rsidR="00E9292D" w:rsidRPr="005354D4">
                  <w:rPr>
                    <w:noProof/>
                    <w:lang w:bidi="fr-FR"/>
                  </w:rPr>
                  <w:t>Publication de nœuds</w:t>
                </w:r>
              </w:sdtContent>
            </w:sdt>
            <w:r w:rsidR="00E9292D" w:rsidRPr="005354D4">
              <w:rPr>
                <w:noProof/>
                <w:lang w:bidi="fr-FR"/>
              </w:rPr>
              <w:t xml:space="preserve"> </w:t>
            </w:r>
          </w:p>
          <w:p w14:paraId="6E6F9C0F" w14:textId="77777777" w:rsidR="00E9292D" w:rsidRPr="005354D4" w:rsidRDefault="00AA1DCE" w:rsidP="00576BC8">
            <w:pPr>
              <w:pStyle w:val="Plagededates"/>
              <w:rPr>
                <w:noProof/>
              </w:rPr>
            </w:pPr>
            <w:sdt>
              <w:sdtPr>
                <w:rPr>
                  <w:noProof/>
                </w:rPr>
                <w:id w:val="1544477153"/>
                <w:placeholder>
                  <w:docPart w:val="179F51AA0C8F4B62A80462A7B490A835"/>
                </w:placeholder>
                <w:temporary/>
                <w:showingPlcHdr/>
                <w15:appearance w15:val="hidden"/>
              </w:sdtPr>
              <w:sdtEndPr/>
              <w:sdtContent>
                <w:r w:rsidR="00E9292D" w:rsidRPr="005354D4">
                  <w:rPr>
                    <w:noProof/>
                    <w:lang w:bidi="fr-FR"/>
                  </w:rPr>
                  <w:t>2008 - 2018</w:t>
                </w:r>
              </w:sdtContent>
            </w:sdt>
          </w:p>
        </w:tc>
        <w:tc>
          <w:tcPr>
            <w:tcW w:w="171" w:type="pct"/>
            <w:vAlign w:val="center"/>
          </w:tcPr>
          <w:p w14:paraId="4AC2EE59" w14:textId="77777777" w:rsidR="00E9292D" w:rsidRPr="005354D4" w:rsidRDefault="00E9292D" w:rsidP="00576BC8">
            <w:pPr>
              <w:pStyle w:val="Plagededates"/>
              <w:rPr>
                <w:noProof/>
              </w:rPr>
            </w:pPr>
          </w:p>
        </w:tc>
        <w:tc>
          <w:tcPr>
            <w:tcW w:w="1497" w:type="pct"/>
            <w:tcBorders>
              <w:top w:val="single" w:sz="4" w:space="0" w:color="auto"/>
              <w:bottom w:val="single" w:sz="4" w:space="0" w:color="auto"/>
            </w:tcBorders>
            <w:vAlign w:val="center"/>
          </w:tcPr>
          <w:p w14:paraId="333EB2C3" w14:textId="77777777" w:rsidR="00E9292D" w:rsidRPr="005354D4" w:rsidRDefault="00AA1DCE" w:rsidP="00576BC8">
            <w:pPr>
              <w:pStyle w:val="Entreprise"/>
              <w:rPr>
                <w:noProof/>
              </w:rPr>
            </w:pPr>
            <w:sdt>
              <w:sdtPr>
                <w:rPr>
                  <w:noProof/>
                </w:rPr>
                <w:id w:val="-309798985"/>
                <w:placeholder>
                  <w:docPart w:val="1DB60C934CE3443FB010886F5D5E6A1F"/>
                </w:placeholder>
                <w:temporary/>
                <w:showingPlcHdr/>
                <w15:appearance w15:val="hidden"/>
              </w:sdtPr>
              <w:sdtEndPr/>
              <w:sdtContent>
                <w:r w:rsidR="00E9292D" w:rsidRPr="005354D4">
                  <w:rPr>
                    <w:noProof/>
                    <w:lang w:bidi="fr-FR"/>
                  </w:rPr>
                  <w:t>Adatum Corporation</w:t>
                </w:r>
              </w:sdtContent>
            </w:sdt>
            <w:r w:rsidR="00E9292D" w:rsidRPr="005354D4">
              <w:rPr>
                <w:noProof/>
                <w:lang w:bidi="fr-FR"/>
              </w:rPr>
              <w:t xml:space="preserve"> </w:t>
            </w:r>
          </w:p>
          <w:p w14:paraId="075CA1EF" w14:textId="77777777" w:rsidR="00E9292D" w:rsidRPr="005354D4" w:rsidRDefault="00AA1DCE" w:rsidP="00576BC8">
            <w:pPr>
              <w:pStyle w:val="Plagededates"/>
              <w:rPr>
                <w:noProof/>
              </w:rPr>
            </w:pPr>
            <w:sdt>
              <w:sdtPr>
                <w:rPr>
                  <w:noProof/>
                </w:rPr>
                <w:id w:val="-432511702"/>
                <w:placeholder>
                  <w:docPart w:val="9F31F95E00CF4F72B00FAAF99AEEDFD5"/>
                </w:placeholder>
                <w:temporary/>
                <w:showingPlcHdr/>
                <w15:appearance w15:val="hidden"/>
              </w:sdtPr>
              <w:sdtEndPr/>
              <w:sdtContent>
                <w:r w:rsidR="00E9292D" w:rsidRPr="005354D4">
                  <w:rPr>
                    <w:noProof/>
                    <w:lang w:bidi="fr-FR"/>
                  </w:rPr>
                  <w:t>2004 - 2008</w:t>
                </w:r>
              </w:sdtContent>
            </w:sdt>
          </w:p>
        </w:tc>
        <w:tc>
          <w:tcPr>
            <w:tcW w:w="172" w:type="pct"/>
            <w:vAlign w:val="center"/>
          </w:tcPr>
          <w:p w14:paraId="07BCFF0E" w14:textId="77777777" w:rsidR="00E9292D" w:rsidRPr="005354D4" w:rsidRDefault="00E9292D" w:rsidP="00576BC8">
            <w:pPr>
              <w:pStyle w:val="Plagededates"/>
              <w:rPr>
                <w:noProof/>
              </w:rPr>
            </w:pPr>
          </w:p>
        </w:tc>
      </w:tr>
      <w:tr w:rsidR="00E9292D" w:rsidRPr="005354D4" w14:paraId="35EB5660" w14:textId="77777777" w:rsidTr="00576BC8">
        <w:trPr>
          <w:trHeight w:val="3168"/>
        </w:trPr>
        <w:sdt>
          <w:sdtPr>
            <w:rPr>
              <w:noProof/>
            </w:rPr>
            <w:id w:val="1466080037"/>
            <w:placeholder>
              <w:docPart w:val="77EA15D4B9524E0297E5FBD1AEB020F5"/>
            </w:placeholder>
            <w:temporary/>
            <w:showingPlcHdr/>
            <w15:appearance w15:val="hidden"/>
          </w:sdtPr>
          <w:sdtEndPr/>
          <w:sdtContent>
            <w:tc>
              <w:tcPr>
                <w:tcW w:w="1660" w:type="pct"/>
                <w:gridSpan w:val="2"/>
                <w:tcMar>
                  <w:top w:w="360" w:type="dxa"/>
                  <w:left w:w="115" w:type="dxa"/>
                  <w:right w:w="115" w:type="dxa"/>
                </w:tcMar>
              </w:tcPr>
              <w:p w14:paraId="0063029D" w14:textId="77777777" w:rsidR="00E9292D" w:rsidRPr="005354D4" w:rsidRDefault="00E9292D" w:rsidP="00576BC8">
                <w:pPr>
                  <w:rPr>
                    <w:noProof/>
                  </w:rPr>
                </w:pPr>
                <w:r w:rsidRPr="005354D4">
                  <w:rPr>
                    <w:noProof/>
                    <w:lang w:bidi="fr-FR"/>
                  </w:rPr>
                  <w:t>Résumez vos responsabilités et réalisations clés. Le cas échéant, utilisez la langue et les mots que vous trouvez dans la description de poste spécifique. Soyez concis et ciblez les zones clés de 3-5.</w:t>
                </w:r>
              </w:p>
            </w:tc>
          </w:sdtContent>
        </w:sdt>
        <w:sdt>
          <w:sdtPr>
            <w:rPr>
              <w:noProof/>
            </w:rPr>
            <w:id w:val="954904151"/>
            <w:placeholder>
              <w:docPart w:val="E7BCF3843F874088A63D59C9E9AD097C"/>
            </w:placeholder>
            <w:temporary/>
            <w:showingPlcHdr/>
            <w15:appearance w15:val="hidden"/>
          </w:sdtPr>
          <w:sdtEndPr/>
          <w:sdtContent>
            <w:tc>
              <w:tcPr>
                <w:tcW w:w="1671" w:type="pct"/>
                <w:gridSpan w:val="2"/>
                <w:tcMar>
                  <w:top w:w="360" w:type="dxa"/>
                  <w:left w:w="115" w:type="dxa"/>
                  <w:right w:w="115" w:type="dxa"/>
                </w:tcMar>
              </w:tcPr>
              <w:p w14:paraId="71680418" w14:textId="77777777" w:rsidR="00E9292D" w:rsidRPr="005354D4" w:rsidRDefault="00E9292D" w:rsidP="00576BC8">
                <w:pPr>
                  <w:rPr>
                    <w:noProof/>
                  </w:rPr>
                </w:pPr>
                <w:r w:rsidRPr="005354D4">
                  <w:rPr>
                    <w:noProof/>
                    <w:lang w:bidi="fr-FR"/>
                  </w:rPr>
                  <w:t>Résumez vos responsabilités et réalisations clés. Là encore, profitez de toutes les occasions pour utiliser les mots que vous trouvez dans la description du poste. Soyez bref.</w:t>
                </w:r>
              </w:p>
            </w:tc>
          </w:sdtContent>
        </w:sdt>
        <w:sdt>
          <w:sdtPr>
            <w:rPr>
              <w:noProof/>
            </w:rPr>
            <w:id w:val="-1754580791"/>
            <w:placeholder>
              <w:docPart w:val="E877C6343D1D4439AC43C7D225ADE1E1"/>
            </w:placeholder>
            <w:temporary/>
            <w:showingPlcHdr/>
            <w15:appearance w15:val="hidden"/>
          </w:sdtPr>
          <w:sdtEndPr/>
          <w:sdtContent>
            <w:tc>
              <w:tcPr>
                <w:tcW w:w="1669" w:type="pct"/>
                <w:gridSpan w:val="2"/>
                <w:tcMar>
                  <w:top w:w="360" w:type="dxa"/>
                  <w:left w:w="115" w:type="dxa"/>
                  <w:right w:w="115" w:type="dxa"/>
                </w:tcMar>
              </w:tcPr>
              <w:p w14:paraId="3E71FC5D" w14:textId="77777777" w:rsidR="00E9292D" w:rsidRPr="005354D4" w:rsidRDefault="00E9292D" w:rsidP="00576BC8">
                <w:pPr>
                  <w:rPr>
                    <w:noProof/>
                  </w:rPr>
                </w:pPr>
                <w:r w:rsidRPr="005354D4">
                  <w:rPr>
                    <w:noProof/>
                    <w:lang w:bidi="fr-FR"/>
                  </w:rPr>
                  <w:t>Résumez vos responsabilités et réalisations clés. Le cas échéant, utilisez la langue et les mots que vous trouvez dans la description de poste. Soyez concis et ciblez les zones clés de 3-5.</w:t>
                </w:r>
              </w:p>
            </w:tc>
          </w:sdtContent>
        </w:sdt>
      </w:tr>
      <w:tr w:rsidR="00E9292D" w:rsidRPr="005354D4" w14:paraId="41DA5745" w14:textId="77777777" w:rsidTr="00576BC8">
        <w:trPr>
          <w:trHeight w:val="380"/>
        </w:trPr>
        <w:tc>
          <w:tcPr>
            <w:tcW w:w="1495" w:type="pct"/>
            <w:vMerge w:val="restart"/>
          </w:tcPr>
          <w:p w14:paraId="205D6B81" w14:textId="77777777" w:rsidR="00E9292D" w:rsidRPr="005354D4" w:rsidRDefault="00AA1DCE" w:rsidP="00576BC8">
            <w:pPr>
              <w:pStyle w:val="Titre1"/>
              <w:rPr>
                <w:noProof/>
              </w:rPr>
            </w:pPr>
            <w:sdt>
              <w:sdtPr>
                <w:rPr>
                  <w:noProof/>
                </w:rPr>
                <w:id w:val="-1068804032"/>
                <w:placeholder>
                  <w:docPart w:val="FB316FA189AD4B718A206DB462BAD3B6"/>
                </w:placeholder>
                <w:temporary/>
                <w:showingPlcHdr/>
                <w15:appearance w15:val="hidden"/>
              </w:sdtPr>
              <w:sdtEndPr/>
              <w:sdtContent>
                <w:r w:rsidR="00E9292D" w:rsidRPr="005354D4">
                  <w:rPr>
                    <w:rStyle w:val="Textedelespacerserv"/>
                    <w:noProof/>
                    <w:color w:val="231F20"/>
                    <w:lang w:bidi="fr-FR"/>
                  </w:rPr>
                  <w:t>Licence en Conception artistique</w:t>
                </w:r>
              </w:sdtContent>
            </w:sdt>
            <w:r w:rsidR="00E9292D" w:rsidRPr="005354D4">
              <w:rPr>
                <w:noProof/>
                <w:lang w:bidi="fr-FR"/>
              </w:rPr>
              <w:t xml:space="preserve"> </w:t>
            </w:r>
          </w:p>
        </w:tc>
        <w:tc>
          <w:tcPr>
            <w:tcW w:w="165" w:type="pct"/>
            <w:vMerge w:val="restart"/>
          </w:tcPr>
          <w:p w14:paraId="3AF20A68" w14:textId="77777777" w:rsidR="00E9292D" w:rsidRPr="005354D4" w:rsidRDefault="00E9292D" w:rsidP="00576BC8">
            <w:pPr>
              <w:pStyle w:val="Titre1"/>
              <w:rPr>
                <w:noProof/>
              </w:rPr>
            </w:pPr>
          </w:p>
        </w:tc>
        <w:tc>
          <w:tcPr>
            <w:tcW w:w="1671" w:type="pct"/>
            <w:gridSpan w:val="2"/>
            <w:vAlign w:val="bottom"/>
          </w:tcPr>
          <w:p w14:paraId="728609C0" w14:textId="77777777" w:rsidR="00E9292D" w:rsidRPr="005354D4" w:rsidRDefault="00AA1DCE" w:rsidP="00576BC8">
            <w:pPr>
              <w:pStyle w:val="Nomdelacomptence"/>
              <w:rPr>
                <w:noProof/>
              </w:rPr>
            </w:pPr>
            <w:sdt>
              <w:sdtPr>
                <w:rPr>
                  <w:noProof/>
                </w:rPr>
                <w:id w:val="-417338394"/>
                <w:placeholder>
                  <w:docPart w:val="2248C287A44B4A8C8CD7D79C91607E97"/>
                </w:placeholder>
                <w:temporary/>
                <w:showingPlcHdr/>
                <w15:appearance w15:val="hidden"/>
              </w:sdtPr>
              <w:sdtEndPr/>
              <w:sdtContent>
                <w:r w:rsidR="00E9292D" w:rsidRPr="005354D4">
                  <w:rPr>
                    <w:rStyle w:val="Textedelespacerserv"/>
                    <w:noProof/>
                    <w:color w:val="auto"/>
                    <w:lang w:bidi="fr-FR"/>
                  </w:rPr>
                  <w:t>Créativité</w:t>
                </w:r>
              </w:sdtContent>
            </w:sdt>
            <w:r w:rsidR="00E9292D" w:rsidRPr="005354D4">
              <w:rPr>
                <w:noProof/>
                <w:lang w:bidi="fr-FR"/>
              </w:rPr>
              <w:t xml:space="preserve"> </w:t>
            </w:r>
          </w:p>
        </w:tc>
        <w:tc>
          <w:tcPr>
            <w:tcW w:w="1669" w:type="pct"/>
            <w:gridSpan w:val="2"/>
            <w:vAlign w:val="bottom"/>
          </w:tcPr>
          <w:p w14:paraId="1B310004" w14:textId="77777777" w:rsidR="00E9292D" w:rsidRPr="005354D4" w:rsidRDefault="00AA1DCE" w:rsidP="00576BC8">
            <w:pPr>
              <w:pStyle w:val="valuationdescomptences"/>
              <w:rPr>
                <w:noProof/>
              </w:rPr>
            </w:pPr>
            <w:sdt>
              <w:sdtPr>
                <w:rPr>
                  <w:noProof/>
                </w:rPr>
                <w:id w:val="1053738584"/>
                <w:placeholder>
                  <w:docPart w:val="C94F3698D5C84CABA4DC6E826602D659"/>
                </w:placeholder>
                <w:temporary/>
                <w:showingPlcHdr/>
                <w15:appearance w15:val="hidden"/>
              </w:sdtPr>
              <w:sdtEndPr/>
              <w:sdtContent>
                <w:r w:rsidR="00E9292D" w:rsidRPr="005354D4">
                  <w:rPr>
                    <w:rStyle w:val="Textedelespacerserv"/>
                    <w:noProof/>
                    <w:color w:val="auto"/>
                    <w:lang w:bidi="fr-FR"/>
                  </w:rPr>
                  <w:t>9/10</w:t>
                </w:r>
              </w:sdtContent>
            </w:sdt>
            <w:r w:rsidR="00E9292D" w:rsidRPr="005354D4">
              <w:rPr>
                <w:noProof/>
                <w:lang w:bidi="fr-FR"/>
              </w:rPr>
              <w:t xml:space="preserve"> </w:t>
            </w:r>
          </w:p>
        </w:tc>
      </w:tr>
      <w:tr w:rsidR="00E9292D" w:rsidRPr="005354D4" w14:paraId="341C75FC" w14:textId="77777777" w:rsidTr="00576BC8">
        <w:trPr>
          <w:trHeight w:val="380"/>
        </w:trPr>
        <w:tc>
          <w:tcPr>
            <w:tcW w:w="1495" w:type="pct"/>
            <w:vMerge/>
            <w:tcBorders>
              <w:bottom w:val="single" w:sz="4" w:space="0" w:color="auto"/>
            </w:tcBorders>
          </w:tcPr>
          <w:p w14:paraId="7052C648" w14:textId="77777777" w:rsidR="00E9292D" w:rsidRPr="005354D4" w:rsidRDefault="00E9292D" w:rsidP="00576BC8">
            <w:pPr>
              <w:pStyle w:val="Titre1"/>
              <w:rPr>
                <w:noProof/>
              </w:rPr>
            </w:pPr>
          </w:p>
        </w:tc>
        <w:tc>
          <w:tcPr>
            <w:tcW w:w="165" w:type="pct"/>
            <w:vMerge/>
          </w:tcPr>
          <w:p w14:paraId="328DBEA7" w14:textId="77777777" w:rsidR="00E9292D" w:rsidRPr="005354D4" w:rsidRDefault="00E9292D" w:rsidP="00576BC8">
            <w:pPr>
              <w:pStyle w:val="Titre1"/>
              <w:rPr>
                <w:noProof/>
              </w:rPr>
            </w:pPr>
          </w:p>
        </w:tc>
        <w:tc>
          <w:tcPr>
            <w:tcW w:w="3340" w:type="pct"/>
            <w:gridSpan w:val="4"/>
            <w:vAlign w:val="center"/>
          </w:tcPr>
          <w:tbl>
            <w:tblPr>
              <w:tblW w:w="5197" w:type="dxa"/>
              <w:tblLook w:val="0600" w:firstRow="0" w:lastRow="0" w:firstColumn="0" w:lastColumn="0" w:noHBand="1" w:noVBand="1"/>
            </w:tblPr>
            <w:tblGrid>
              <w:gridCol w:w="4580"/>
              <w:gridCol w:w="617"/>
            </w:tblGrid>
            <w:tr w:rsidR="00E9292D" w:rsidRPr="005354D4" w14:paraId="521E7052" w14:textId="77777777" w:rsidTr="00576BC8">
              <w:tc>
                <w:tcPr>
                  <w:tcW w:w="4580" w:type="dxa"/>
                  <w:shd w:val="clear" w:color="auto" w:fill="000000" w:themeFill="text1"/>
                </w:tcPr>
                <w:p w14:paraId="02D7E84F" w14:textId="77777777" w:rsidR="00E9292D" w:rsidRPr="005354D4" w:rsidRDefault="00E9292D" w:rsidP="00576BC8">
                  <w:pPr>
                    <w:spacing w:after="0"/>
                    <w:rPr>
                      <w:noProof/>
                    </w:rPr>
                  </w:pPr>
                </w:p>
              </w:tc>
              <w:tc>
                <w:tcPr>
                  <w:tcW w:w="617" w:type="dxa"/>
                  <w:shd w:val="clear" w:color="auto" w:fill="FFFFFF" w:themeFill="background1"/>
                </w:tcPr>
                <w:p w14:paraId="2FF7D7CC" w14:textId="77777777" w:rsidR="00E9292D" w:rsidRPr="005354D4" w:rsidRDefault="00E9292D" w:rsidP="00576BC8">
                  <w:pPr>
                    <w:spacing w:after="0"/>
                    <w:rPr>
                      <w:noProof/>
                    </w:rPr>
                  </w:pPr>
                </w:p>
              </w:tc>
            </w:tr>
          </w:tbl>
          <w:p w14:paraId="74C7E801" w14:textId="77777777" w:rsidR="00E9292D" w:rsidRPr="005354D4" w:rsidRDefault="00E9292D" w:rsidP="00576BC8">
            <w:pPr>
              <w:rPr>
                <w:noProof/>
              </w:rPr>
            </w:pPr>
          </w:p>
        </w:tc>
      </w:tr>
      <w:tr w:rsidR="00E9292D" w:rsidRPr="005354D4" w14:paraId="013C5BB9" w14:textId="77777777" w:rsidTr="00576BC8">
        <w:trPr>
          <w:trHeight w:val="374"/>
        </w:trPr>
        <w:tc>
          <w:tcPr>
            <w:tcW w:w="1660" w:type="pct"/>
            <w:gridSpan w:val="2"/>
            <w:vMerge w:val="restart"/>
          </w:tcPr>
          <w:p w14:paraId="42E715B2" w14:textId="77777777" w:rsidR="00E9292D" w:rsidRPr="005354D4" w:rsidRDefault="00AA1DCE" w:rsidP="00576BC8">
            <w:pPr>
              <w:pStyle w:val="Entreprise"/>
              <w:rPr>
                <w:noProof/>
              </w:rPr>
            </w:pPr>
            <w:sdt>
              <w:sdtPr>
                <w:rPr>
                  <w:noProof/>
                </w:rPr>
                <w:id w:val="2018960516"/>
                <w:placeholder>
                  <w:docPart w:val="DB11763F2B004D88BFA5365A394285AA"/>
                </w:placeholder>
                <w:temporary/>
                <w:showingPlcHdr/>
                <w15:appearance w15:val="hidden"/>
              </w:sdtPr>
              <w:sdtEndPr/>
              <w:sdtContent>
                <w:r w:rsidR="00E9292D" w:rsidRPr="005354D4">
                  <w:rPr>
                    <w:noProof/>
                    <w:lang w:bidi="fr-FR"/>
                  </w:rPr>
                  <w:t>Elm University</w:t>
                </w:r>
              </w:sdtContent>
            </w:sdt>
            <w:r w:rsidR="00E9292D" w:rsidRPr="005354D4">
              <w:rPr>
                <w:noProof/>
                <w:lang w:bidi="fr-FR"/>
              </w:rPr>
              <w:t xml:space="preserve"> </w:t>
            </w:r>
          </w:p>
          <w:p w14:paraId="36381CA4" w14:textId="77777777" w:rsidR="00E9292D" w:rsidRPr="005354D4" w:rsidRDefault="00AA1DCE" w:rsidP="00576BC8">
            <w:pPr>
              <w:pStyle w:val="Plagededates"/>
              <w:rPr>
                <w:noProof/>
              </w:rPr>
            </w:pPr>
            <w:sdt>
              <w:sdtPr>
                <w:rPr>
                  <w:noProof/>
                </w:rPr>
                <w:id w:val="-106125450"/>
                <w:placeholder>
                  <w:docPart w:val="45FAE6FDEC3042E28EA099D9906A8793"/>
                </w:placeholder>
                <w:temporary/>
                <w:showingPlcHdr/>
                <w15:appearance w15:val="hidden"/>
              </w:sdtPr>
              <w:sdtEndPr/>
              <w:sdtContent>
                <w:r w:rsidR="00E9292D" w:rsidRPr="005354D4">
                  <w:rPr>
                    <w:noProof/>
                    <w:lang w:bidi="fr-FR"/>
                  </w:rPr>
                  <w:t>2000 - 2004</w:t>
                </w:r>
              </w:sdtContent>
            </w:sdt>
            <w:r w:rsidR="00E9292D" w:rsidRPr="005354D4">
              <w:rPr>
                <w:noProof/>
                <w:lang w:bidi="fr-FR"/>
              </w:rPr>
              <w:t xml:space="preserve"> </w:t>
            </w:r>
          </w:p>
        </w:tc>
        <w:tc>
          <w:tcPr>
            <w:tcW w:w="1671" w:type="pct"/>
            <w:gridSpan w:val="2"/>
            <w:vAlign w:val="bottom"/>
          </w:tcPr>
          <w:p w14:paraId="21AF844A" w14:textId="77777777" w:rsidR="00E9292D" w:rsidRPr="005354D4" w:rsidRDefault="00AA1DCE" w:rsidP="00576BC8">
            <w:pPr>
              <w:pStyle w:val="Nomdelacomptence"/>
              <w:rPr>
                <w:noProof/>
              </w:rPr>
            </w:pPr>
            <w:sdt>
              <w:sdtPr>
                <w:rPr>
                  <w:noProof/>
                </w:rPr>
                <w:id w:val="-909609758"/>
                <w:placeholder>
                  <w:docPart w:val="A4217C3CF8BB4378BF8686D6195075DC"/>
                </w:placeholder>
                <w:temporary/>
                <w:showingPlcHdr/>
                <w15:appearance w15:val="hidden"/>
              </w:sdtPr>
              <w:sdtEndPr/>
              <w:sdtContent>
                <w:r w:rsidR="00E9292D" w:rsidRPr="005354D4">
                  <w:rPr>
                    <w:rStyle w:val="Textedelespacerserv"/>
                    <w:noProof/>
                    <w:color w:val="auto"/>
                    <w:lang w:bidi="fr-FR"/>
                  </w:rPr>
                  <w:t>Leadership</w:t>
                </w:r>
              </w:sdtContent>
            </w:sdt>
            <w:r w:rsidR="00E9292D" w:rsidRPr="005354D4">
              <w:rPr>
                <w:noProof/>
                <w:lang w:bidi="fr-FR"/>
              </w:rPr>
              <w:t xml:space="preserve"> </w:t>
            </w:r>
          </w:p>
        </w:tc>
        <w:tc>
          <w:tcPr>
            <w:tcW w:w="1669" w:type="pct"/>
            <w:gridSpan w:val="2"/>
            <w:vAlign w:val="bottom"/>
          </w:tcPr>
          <w:p w14:paraId="6572D403" w14:textId="77777777" w:rsidR="00E9292D" w:rsidRPr="005354D4" w:rsidRDefault="00AA1DCE" w:rsidP="00576BC8">
            <w:pPr>
              <w:pStyle w:val="valuationdescomptences"/>
              <w:rPr>
                <w:noProof/>
              </w:rPr>
            </w:pPr>
            <w:sdt>
              <w:sdtPr>
                <w:rPr>
                  <w:noProof/>
                </w:rPr>
                <w:id w:val="1306581909"/>
                <w:placeholder>
                  <w:docPart w:val="C9564B96E2C648348DE4D604C708C9F3"/>
                </w:placeholder>
                <w:temporary/>
                <w:showingPlcHdr/>
                <w15:appearance w15:val="hidden"/>
              </w:sdtPr>
              <w:sdtEndPr/>
              <w:sdtContent>
                <w:r w:rsidR="00E9292D" w:rsidRPr="005354D4">
                  <w:rPr>
                    <w:rStyle w:val="Textedelespacerserv"/>
                    <w:noProof/>
                    <w:color w:val="auto"/>
                    <w:lang w:bidi="fr-FR"/>
                  </w:rPr>
                  <w:t>7/10</w:t>
                </w:r>
              </w:sdtContent>
            </w:sdt>
            <w:r w:rsidR="00E9292D" w:rsidRPr="005354D4">
              <w:rPr>
                <w:noProof/>
                <w:lang w:bidi="fr-FR"/>
              </w:rPr>
              <w:t xml:space="preserve"> </w:t>
            </w:r>
          </w:p>
        </w:tc>
      </w:tr>
      <w:tr w:rsidR="00E9292D" w:rsidRPr="005354D4" w14:paraId="304DB8EF" w14:textId="77777777" w:rsidTr="00576BC8">
        <w:trPr>
          <w:trHeight w:val="373"/>
        </w:trPr>
        <w:tc>
          <w:tcPr>
            <w:tcW w:w="1660" w:type="pct"/>
            <w:gridSpan w:val="2"/>
            <w:vMerge/>
          </w:tcPr>
          <w:p w14:paraId="03977984" w14:textId="77777777" w:rsidR="00E9292D" w:rsidRPr="005354D4" w:rsidRDefault="00E9292D" w:rsidP="00576BC8">
            <w:pPr>
              <w:pStyle w:val="Entreprise"/>
              <w:rPr>
                <w:noProof/>
              </w:rPr>
            </w:pPr>
          </w:p>
        </w:tc>
        <w:tc>
          <w:tcPr>
            <w:tcW w:w="3340" w:type="pct"/>
            <w:gridSpan w:val="4"/>
            <w:vAlign w:val="center"/>
          </w:tcPr>
          <w:tbl>
            <w:tblPr>
              <w:tblW w:w="5197" w:type="dxa"/>
              <w:tblLook w:val="0600" w:firstRow="0" w:lastRow="0" w:firstColumn="0" w:lastColumn="0" w:noHBand="1" w:noVBand="1"/>
            </w:tblPr>
            <w:tblGrid>
              <w:gridCol w:w="3950"/>
              <w:gridCol w:w="1247"/>
            </w:tblGrid>
            <w:tr w:rsidR="00E9292D" w:rsidRPr="005354D4" w14:paraId="08145652" w14:textId="77777777" w:rsidTr="00576BC8">
              <w:tc>
                <w:tcPr>
                  <w:tcW w:w="3950" w:type="dxa"/>
                  <w:shd w:val="clear" w:color="auto" w:fill="000000" w:themeFill="text1"/>
                </w:tcPr>
                <w:p w14:paraId="651D5DFF" w14:textId="77777777" w:rsidR="00E9292D" w:rsidRPr="005354D4" w:rsidRDefault="00E9292D" w:rsidP="00576BC8">
                  <w:pPr>
                    <w:spacing w:after="0"/>
                    <w:rPr>
                      <w:noProof/>
                    </w:rPr>
                  </w:pPr>
                </w:p>
              </w:tc>
              <w:tc>
                <w:tcPr>
                  <w:tcW w:w="1247" w:type="dxa"/>
                  <w:shd w:val="clear" w:color="auto" w:fill="FFFFFF" w:themeFill="background1"/>
                </w:tcPr>
                <w:p w14:paraId="32ABE8F2" w14:textId="77777777" w:rsidR="00E9292D" w:rsidRPr="005354D4" w:rsidRDefault="00E9292D" w:rsidP="00576BC8">
                  <w:pPr>
                    <w:spacing w:after="0"/>
                    <w:rPr>
                      <w:noProof/>
                    </w:rPr>
                  </w:pPr>
                </w:p>
              </w:tc>
            </w:tr>
          </w:tbl>
          <w:p w14:paraId="0F40496E" w14:textId="77777777" w:rsidR="00E9292D" w:rsidRPr="005354D4" w:rsidRDefault="00E9292D" w:rsidP="00576BC8">
            <w:pPr>
              <w:rPr>
                <w:noProof/>
              </w:rPr>
            </w:pPr>
          </w:p>
        </w:tc>
      </w:tr>
      <w:tr w:rsidR="00E9292D" w:rsidRPr="005354D4" w14:paraId="27102847" w14:textId="77777777" w:rsidTr="00576BC8">
        <w:trPr>
          <w:trHeight w:val="303"/>
        </w:trPr>
        <w:tc>
          <w:tcPr>
            <w:tcW w:w="1660" w:type="pct"/>
            <w:gridSpan w:val="2"/>
            <w:vMerge w:val="restart"/>
          </w:tcPr>
          <w:p w14:paraId="30BC769A" w14:textId="77777777" w:rsidR="00E9292D" w:rsidRPr="005354D4" w:rsidRDefault="00E9292D" w:rsidP="00576BC8">
            <w:pPr>
              <w:rPr>
                <w:noProof/>
              </w:rPr>
            </w:pPr>
            <w:r w:rsidRPr="005354D4">
              <w:rPr>
                <w:noProof/>
                <w:lang w:bidi="fr-FR"/>
              </w:rPr>
              <w:t xml:space="preserve"> </w:t>
            </w:r>
          </w:p>
        </w:tc>
        <w:tc>
          <w:tcPr>
            <w:tcW w:w="1671" w:type="pct"/>
            <w:gridSpan w:val="2"/>
            <w:vAlign w:val="bottom"/>
          </w:tcPr>
          <w:p w14:paraId="491EBA40" w14:textId="77777777" w:rsidR="00E9292D" w:rsidRPr="005354D4" w:rsidRDefault="00AA1DCE" w:rsidP="005354D4">
            <w:pPr>
              <w:pStyle w:val="Nomdelacomptence"/>
              <w:rPr>
                <w:noProof/>
              </w:rPr>
            </w:pPr>
            <w:sdt>
              <w:sdtPr>
                <w:rPr>
                  <w:noProof/>
                </w:rPr>
                <w:id w:val="1507165530"/>
                <w:placeholder>
                  <w:docPart w:val="2EDC3B5E2A1448DBA78AF7E412752CE4"/>
                </w:placeholder>
                <w:temporary/>
                <w:showingPlcHdr/>
                <w15:appearance w15:val="hidden"/>
              </w:sdtPr>
              <w:sdtEndPr/>
              <w:sdtContent>
                <w:r w:rsidR="00E9292D" w:rsidRPr="005354D4">
                  <w:rPr>
                    <w:rStyle w:val="Textedelespacerserv"/>
                    <w:noProof/>
                    <w:color w:val="auto"/>
                  </w:rPr>
                  <w:t>Résolution des problèmes</w:t>
                </w:r>
              </w:sdtContent>
            </w:sdt>
            <w:r w:rsidR="00E9292D" w:rsidRPr="005354D4">
              <w:rPr>
                <w:noProof/>
              </w:rPr>
              <w:t xml:space="preserve"> </w:t>
            </w:r>
          </w:p>
        </w:tc>
        <w:tc>
          <w:tcPr>
            <w:tcW w:w="1669" w:type="pct"/>
            <w:gridSpan w:val="2"/>
            <w:vAlign w:val="bottom"/>
          </w:tcPr>
          <w:p w14:paraId="3ADC0DF4" w14:textId="77777777" w:rsidR="00E9292D" w:rsidRPr="005354D4" w:rsidRDefault="00AA1DCE" w:rsidP="00576BC8">
            <w:pPr>
              <w:pStyle w:val="valuationdescomptences"/>
              <w:rPr>
                <w:noProof/>
              </w:rPr>
            </w:pPr>
            <w:sdt>
              <w:sdtPr>
                <w:rPr>
                  <w:noProof/>
                </w:rPr>
                <w:id w:val="737291856"/>
                <w:placeholder>
                  <w:docPart w:val="3B2085437A704FC1A8852E732323DAEE"/>
                </w:placeholder>
                <w:temporary/>
                <w:showingPlcHdr/>
                <w15:appearance w15:val="hidden"/>
              </w:sdtPr>
              <w:sdtEndPr/>
              <w:sdtContent>
                <w:r w:rsidR="00E9292D" w:rsidRPr="005354D4">
                  <w:rPr>
                    <w:noProof/>
                    <w:lang w:bidi="fr-FR"/>
                  </w:rPr>
                  <w:t>10</w:t>
                </w:r>
                <w:r w:rsidR="00E9292D" w:rsidRPr="005354D4">
                  <w:rPr>
                    <w:rStyle w:val="Textedelespacerserv"/>
                    <w:noProof/>
                    <w:color w:val="auto"/>
                    <w:lang w:bidi="fr-FR"/>
                  </w:rPr>
                  <w:t>/10</w:t>
                </w:r>
              </w:sdtContent>
            </w:sdt>
            <w:r w:rsidR="00E9292D" w:rsidRPr="005354D4">
              <w:rPr>
                <w:noProof/>
                <w:lang w:bidi="fr-FR"/>
              </w:rPr>
              <w:t xml:space="preserve"> </w:t>
            </w:r>
          </w:p>
        </w:tc>
      </w:tr>
      <w:tr w:rsidR="00E9292D" w:rsidRPr="005354D4" w14:paraId="51517924" w14:textId="77777777" w:rsidTr="00576BC8">
        <w:trPr>
          <w:trHeight w:val="374"/>
        </w:trPr>
        <w:tc>
          <w:tcPr>
            <w:tcW w:w="1660" w:type="pct"/>
            <w:gridSpan w:val="2"/>
            <w:vMerge/>
          </w:tcPr>
          <w:p w14:paraId="31E5EF14" w14:textId="77777777" w:rsidR="00E9292D" w:rsidRPr="005354D4" w:rsidRDefault="00E9292D" w:rsidP="00576BC8">
            <w:pPr>
              <w:pStyle w:val="Titre1"/>
              <w:rPr>
                <w:rStyle w:val="Textedelespacerserv"/>
                <w:noProof/>
                <w:color w:val="231F20"/>
              </w:rPr>
            </w:pPr>
          </w:p>
        </w:tc>
        <w:tc>
          <w:tcPr>
            <w:tcW w:w="3340" w:type="pct"/>
            <w:gridSpan w:val="4"/>
            <w:vAlign w:val="center"/>
          </w:tcPr>
          <w:tbl>
            <w:tblPr>
              <w:tblW w:w="5197" w:type="dxa"/>
              <w:tblLook w:val="0600" w:firstRow="0" w:lastRow="0" w:firstColumn="0" w:lastColumn="0" w:noHBand="1" w:noVBand="1"/>
            </w:tblPr>
            <w:tblGrid>
              <w:gridCol w:w="4577"/>
              <w:gridCol w:w="620"/>
            </w:tblGrid>
            <w:tr w:rsidR="00E9292D" w:rsidRPr="005354D4" w14:paraId="5FDD9ABB" w14:textId="77777777" w:rsidTr="00670314">
              <w:trPr>
                <w:trHeight w:val="288"/>
              </w:trPr>
              <w:tc>
                <w:tcPr>
                  <w:tcW w:w="4577" w:type="dxa"/>
                  <w:shd w:val="clear" w:color="auto" w:fill="000000" w:themeFill="text1"/>
                </w:tcPr>
                <w:p w14:paraId="5D11B073" w14:textId="77777777" w:rsidR="00E9292D" w:rsidRPr="005354D4" w:rsidRDefault="00E9292D" w:rsidP="00576BC8">
                  <w:pPr>
                    <w:spacing w:after="0"/>
                    <w:rPr>
                      <w:noProof/>
                    </w:rPr>
                  </w:pPr>
                </w:p>
              </w:tc>
              <w:tc>
                <w:tcPr>
                  <w:tcW w:w="620" w:type="dxa"/>
                  <w:shd w:val="clear" w:color="auto" w:fill="000000" w:themeFill="text1"/>
                </w:tcPr>
                <w:p w14:paraId="0AAB11FC" w14:textId="77777777" w:rsidR="00E9292D" w:rsidRPr="005354D4" w:rsidRDefault="00E9292D" w:rsidP="00576BC8">
                  <w:pPr>
                    <w:spacing w:after="0"/>
                    <w:rPr>
                      <w:noProof/>
                    </w:rPr>
                  </w:pPr>
                </w:p>
              </w:tc>
            </w:tr>
          </w:tbl>
          <w:p w14:paraId="5385DBE3" w14:textId="77777777" w:rsidR="00E9292D" w:rsidRPr="005354D4" w:rsidRDefault="00E9292D" w:rsidP="00576BC8">
            <w:pPr>
              <w:spacing w:after="0"/>
              <w:rPr>
                <w:noProof/>
              </w:rPr>
            </w:pPr>
          </w:p>
        </w:tc>
      </w:tr>
    </w:tbl>
    <w:p w14:paraId="3DA14693" w14:textId="77777777" w:rsidR="00340C75" w:rsidRPr="005354D4" w:rsidRDefault="00340C75" w:rsidP="00F5689F">
      <w:pPr>
        <w:rPr>
          <w:noProof/>
        </w:rPr>
      </w:pPr>
    </w:p>
    <w:p w14:paraId="6F1D4FD7" w14:textId="77777777" w:rsidR="00340C75" w:rsidRPr="005354D4" w:rsidRDefault="00340C75" w:rsidP="00F5689F">
      <w:pPr>
        <w:rPr>
          <w:noProof/>
        </w:rPr>
        <w:sectPr w:rsidR="00340C75" w:rsidRPr="005354D4" w:rsidSect="005273A7">
          <w:pgSz w:w="11906" w:h="16838" w:code="9"/>
          <w:pgMar w:top="1080" w:right="734" w:bottom="288" w:left="3398" w:header="720" w:footer="720" w:gutter="0"/>
          <w:cols w:space="720"/>
          <w:docGrid w:linePitch="245"/>
        </w:sectPr>
      </w:pPr>
    </w:p>
    <w:p w14:paraId="528CCE29" w14:textId="77777777" w:rsidR="00340C75" w:rsidRPr="005354D4" w:rsidRDefault="008450E9" w:rsidP="008450E9">
      <w:pPr>
        <w:spacing w:after="0"/>
        <w:rPr>
          <w:noProof/>
          <w:sz w:val="12"/>
          <w:szCs w:val="4"/>
        </w:rPr>
      </w:pPr>
      <w:r w:rsidRPr="005354D4">
        <w:rPr>
          <w:noProof/>
          <w:lang w:bidi="fr-FR"/>
        </w:rPr>
        <mc:AlternateContent>
          <mc:Choice Requires="wpg">
            <w:drawing>
              <wp:anchor distT="0" distB="0" distL="114300" distR="114300" simplePos="0" relativeHeight="251663360" behindDoc="0" locked="0" layoutInCell="1" allowOverlap="1" wp14:anchorId="37742CEF" wp14:editId="7EEC931A">
                <wp:simplePos x="0" y="0"/>
                <wp:positionH relativeFrom="column">
                  <wp:posOffset>-2159000</wp:posOffset>
                </wp:positionH>
                <wp:positionV relativeFrom="paragraph">
                  <wp:posOffset>-685800</wp:posOffset>
                </wp:positionV>
                <wp:extent cx="7269316" cy="10698480"/>
                <wp:effectExtent l="0" t="0" r="8255" b="7620"/>
                <wp:wrapNone/>
                <wp:docPr id="12" name="Group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316" cy="10698480"/>
                          <a:chOff x="0" y="0"/>
                          <a:chExt cx="7269316" cy="10066732"/>
                        </a:xfrm>
                      </wpg:grpSpPr>
                      <wps:wsp>
                        <wps:cNvPr id="13" name="Rectangle 13">
                          <a:extLst>
                            <a:ext uri="{C183D7F6-B498-43B3-948B-1728B52AA6E4}">
                              <adec:decorative xmlns:adec="http://schemas.microsoft.com/office/drawing/2017/decorative" val="1"/>
                            </a:ext>
                          </a:extLst>
                        </wps:cNvPr>
                        <wps:cNvSpPr/>
                        <wps:spPr>
                          <a:xfrm rot="5400000">
                            <a:off x="-1222202" y="1222202"/>
                            <a:ext cx="2984404"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a:extLst>
                            <a:ext uri="{C183D7F6-B498-43B3-948B-1728B52AA6E4}">
                              <adec:decorative xmlns:adec="http://schemas.microsoft.com/office/drawing/2017/decorative" val="1"/>
                            </a:ext>
                          </a:extLst>
                        </wps:cNvPr>
                        <wps:cNvSpPr/>
                        <wps:spPr>
                          <a:xfrm>
                            <a:off x="2154728" y="9526732"/>
                            <a:ext cx="5114588"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64A99536" id="Groupe 12" o:spid="_x0000_s1026" style="position:absolute;margin-left:-170pt;margin-top:-54pt;width:572.4pt;height:842.4pt;z-index:251663360;mso-height-relative:margin" coordsize="72693,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">
                <v:rect id="Rectangle 13" o:spid="_x0000_s1027" style="position:absolute;left:-12222;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" fillcolor="black [3213]" stroked="f" strokeweight="1pt"/>
                <v:rect id="Rectangle 14" o:spid="_x0000_s1028" style="position:absolute;left:21547;top:95267;width:51146;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group>
            </w:pict>
          </mc:Fallback>
        </mc:AlternateContent>
      </w:r>
    </w:p>
    <w:tbl>
      <w:tblPr>
        <w:tblW w:w="5000" w:type="pct"/>
        <w:tblLook w:val="0600" w:firstRow="0" w:lastRow="0" w:firstColumn="0" w:lastColumn="0" w:noHBand="1" w:noVBand="1"/>
      </w:tblPr>
      <w:tblGrid>
        <w:gridCol w:w="2137"/>
        <w:gridCol w:w="222"/>
        <w:gridCol w:w="2430"/>
        <w:gridCol w:w="279"/>
        <w:gridCol w:w="2427"/>
        <w:gridCol w:w="279"/>
      </w:tblGrid>
      <w:tr w:rsidR="00E9292D" w:rsidRPr="005354D4" w14:paraId="7FAE5D17" w14:textId="77777777" w:rsidTr="00576BC8">
        <w:trPr>
          <w:trHeight w:val="1872"/>
        </w:trPr>
        <w:tc>
          <w:tcPr>
            <w:tcW w:w="5000" w:type="pct"/>
            <w:gridSpan w:val="6"/>
          </w:tcPr>
          <w:p w14:paraId="7ECDD9D3" w14:textId="77777777" w:rsidR="00E9292D" w:rsidRPr="005354D4" w:rsidRDefault="00AA1DCE" w:rsidP="00576BC8">
            <w:pPr>
              <w:pStyle w:val="Adresse"/>
              <w:rPr>
                <w:noProof/>
              </w:rPr>
            </w:pPr>
            <w:sdt>
              <w:sdtPr>
                <w:rPr>
                  <w:noProof/>
                </w:rPr>
                <w:id w:val="-1292433475"/>
                <w:placeholder>
                  <w:docPart w:val="887A65F8FB8E4687BA35D11720C08281"/>
                </w:placeholder>
                <w:temporary/>
                <w:showingPlcHdr/>
                <w15:appearance w15:val="hidden"/>
              </w:sdtPr>
              <w:sdtEndPr/>
              <w:sdtContent>
                <w:r w:rsidR="00E9292D" w:rsidRPr="005354D4">
                  <w:rPr>
                    <w:noProof/>
                    <w:lang w:bidi="fr-FR"/>
                  </w:rPr>
                  <w:t>45 rue des Écoles</w:t>
                </w:r>
              </w:sdtContent>
            </w:sdt>
          </w:p>
          <w:p w14:paraId="3A2A792D" w14:textId="77777777" w:rsidR="00E9292D" w:rsidRPr="005354D4" w:rsidRDefault="00AA1DCE" w:rsidP="00576BC8">
            <w:pPr>
              <w:pStyle w:val="Adresse"/>
              <w:rPr>
                <w:noProof/>
              </w:rPr>
            </w:pPr>
            <w:sdt>
              <w:sdtPr>
                <w:rPr>
                  <w:noProof/>
                </w:rPr>
                <w:id w:val="541947303"/>
                <w:placeholder>
                  <w:docPart w:val="91C39500571A4AAEBBE63808BF0D4F77"/>
                </w:placeholder>
                <w:temporary/>
                <w:showingPlcHdr/>
                <w15:appearance w15:val="hidden"/>
              </w:sdtPr>
              <w:sdtEndPr/>
              <w:sdtContent>
                <w:r w:rsidR="00E9292D" w:rsidRPr="005354D4">
                  <w:rPr>
                    <w:noProof/>
                    <w:lang w:bidi="fr-FR"/>
                  </w:rPr>
                  <w:t>Ville, Département 89052</w:t>
                </w:r>
              </w:sdtContent>
            </w:sdt>
            <w:r w:rsidR="00E9292D" w:rsidRPr="005354D4">
              <w:rPr>
                <w:noProof/>
                <w:lang w:bidi="fr-FR"/>
              </w:rPr>
              <w:t xml:space="preserve"> </w:t>
            </w:r>
          </w:p>
          <w:p w14:paraId="0A778134" w14:textId="77777777" w:rsidR="00E9292D" w:rsidRPr="005354D4" w:rsidRDefault="00AA1DCE" w:rsidP="00576BC8">
            <w:pPr>
              <w:pStyle w:val="Adresse"/>
              <w:rPr>
                <w:noProof/>
              </w:rPr>
            </w:pPr>
            <w:sdt>
              <w:sdtPr>
                <w:rPr>
                  <w:noProof/>
                </w:rPr>
                <w:id w:val="-268235849"/>
                <w:placeholder>
                  <w:docPart w:val="88B8B653412C4C64A377E24B80DC5E64"/>
                </w:placeholder>
                <w:temporary/>
                <w:showingPlcHdr/>
                <w15:appearance w15:val="hidden"/>
              </w:sdtPr>
              <w:sdtEndPr/>
              <w:sdtContent>
                <w:r w:rsidR="00E9292D" w:rsidRPr="005354D4">
                  <w:rPr>
                    <w:noProof/>
                    <w:lang w:bidi="fr-FR"/>
                  </w:rPr>
                  <w:t>(718) 555–2010</w:t>
                </w:r>
              </w:sdtContent>
            </w:sdt>
            <w:r w:rsidR="00E9292D" w:rsidRPr="005354D4">
              <w:rPr>
                <w:noProof/>
                <w:lang w:bidi="fr-FR"/>
              </w:rPr>
              <w:t xml:space="preserve"> </w:t>
            </w:r>
          </w:p>
          <w:p w14:paraId="25A450CE" w14:textId="77777777" w:rsidR="00E9292D" w:rsidRPr="005354D4" w:rsidRDefault="00AA1DCE" w:rsidP="00576BC8">
            <w:pPr>
              <w:pStyle w:val="Adresse"/>
              <w:rPr>
                <w:noProof/>
              </w:rPr>
            </w:pPr>
            <w:sdt>
              <w:sdtPr>
                <w:rPr>
                  <w:noProof/>
                </w:rPr>
                <w:id w:val="-1454787053"/>
                <w:placeholder>
                  <w:docPart w:val="A87BEB0920844E818214FBFC96A18A16"/>
                </w:placeholder>
                <w:temporary/>
                <w:showingPlcHdr/>
                <w15:appearance w15:val="hidden"/>
              </w:sdtPr>
              <w:sdtEndPr/>
              <w:sdtContent>
                <w:r w:rsidR="00E9292D" w:rsidRPr="005354D4">
                  <w:rPr>
                    <w:noProof/>
                    <w:lang w:bidi="fr-FR"/>
                  </w:rPr>
                  <w:t>taylorphillips@example.com</w:t>
                </w:r>
              </w:sdtContent>
            </w:sdt>
            <w:r w:rsidR="00E9292D" w:rsidRPr="005354D4">
              <w:rPr>
                <w:noProof/>
                <w:lang w:bidi="fr-FR"/>
              </w:rPr>
              <w:t xml:space="preserve"> </w:t>
            </w:r>
          </w:p>
          <w:p w14:paraId="2BBCA90F" w14:textId="77777777" w:rsidR="00E9292D" w:rsidRPr="005354D4" w:rsidRDefault="00AA1DCE" w:rsidP="00576BC8">
            <w:pPr>
              <w:pStyle w:val="Adresse"/>
              <w:rPr>
                <w:noProof/>
              </w:rPr>
            </w:pPr>
            <w:sdt>
              <w:sdtPr>
                <w:rPr>
                  <w:noProof/>
                </w:rPr>
                <w:id w:val="1818762060"/>
                <w:placeholder>
                  <w:docPart w:val="A36226CE5B594F598DE9BCF7888F4BC8"/>
                </w:placeholder>
                <w:temporary/>
                <w:showingPlcHdr/>
                <w15:appearance w15:val="hidden"/>
              </w:sdtPr>
              <w:sdtEndPr/>
              <w:sdtContent>
                <w:r w:rsidR="00E9292D" w:rsidRPr="005354D4">
                  <w:rPr>
                    <w:noProof/>
                    <w:lang w:bidi="fr-FR"/>
                  </w:rPr>
                  <w:t>linkedin.com/in/taylorphillips</w:t>
                </w:r>
              </w:sdtContent>
            </w:sdt>
            <w:r w:rsidR="00E9292D" w:rsidRPr="005354D4">
              <w:rPr>
                <w:noProof/>
                <w:lang w:bidi="fr-FR"/>
              </w:rPr>
              <w:t xml:space="preserve"> </w:t>
            </w:r>
          </w:p>
        </w:tc>
      </w:tr>
      <w:tr w:rsidR="00E9292D" w:rsidRPr="005354D4" w14:paraId="406F197D" w14:textId="77777777" w:rsidTr="00576BC8">
        <w:trPr>
          <w:trHeight w:val="2448"/>
        </w:trPr>
        <w:tc>
          <w:tcPr>
            <w:tcW w:w="5000" w:type="pct"/>
            <w:gridSpan w:val="6"/>
          </w:tcPr>
          <w:p w14:paraId="5F3647D8" w14:textId="77777777" w:rsidR="00E9292D" w:rsidRPr="005354D4" w:rsidRDefault="00AA1DCE" w:rsidP="00576BC8">
            <w:pPr>
              <w:pStyle w:val="Titre"/>
              <w:rPr>
                <w:noProof/>
              </w:rPr>
            </w:pPr>
            <w:sdt>
              <w:sdtPr>
                <w:rPr>
                  <w:noProof/>
                </w:rPr>
                <w:id w:val="1899787885"/>
                <w:placeholder>
                  <w:docPart w:val="602D29D5DAF2431BA43AC9489AC69008"/>
                </w:placeholder>
                <w:temporary/>
                <w:showingPlcHdr/>
                <w15:appearance w15:val="hidden"/>
              </w:sdtPr>
              <w:sdtEndPr/>
              <w:sdtContent>
                <w:r w:rsidR="00E9292D" w:rsidRPr="005354D4">
                  <w:rPr>
                    <w:noProof/>
                    <w:lang w:bidi="fr-FR"/>
                  </w:rPr>
                  <w:t>Taylor</w:t>
                </w:r>
                <w:r w:rsidR="00E9292D" w:rsidRPr="005354D4">
                  <w:rPr>
                    <w:noProof/>
                    <w:lang w:bidi="fr-FR"/>
                  </w:rPr>
                  <w:br/>
                  <w:t>Phillips</w:t>
                </w:r>
              </w:sdtContent>
            </w:sdt>
            <w:r w:rsidR="00E9292D" w:rsidRPr="005354D4">
              <w:rPr>
                <w:noProof/>
                <w:lang w:bidi="fr-FR"/>
              </w:rPr>
              <w:t xml:space="preserve"> </w:t>
            </w:r>
          </w:p>
        </w:tc>
      </w:tr>
      <w:tr w:rsidR="00E9292D" w:rsidRPr="005354D4" w14:paraId="66CAE889" w14:textId="77777777" w:rsidTr="00576BC8">
        <w:trPr>
          <w:trHeight w:val="1152"/>
        </w:trPr>
        <w:tc>
          <w:tcPr>
            <w:tcW w:w="5000" w:type="pct"/>
            <w:gridSpan w:val="6"/>
          </w:tcPr>
          <w:p w14:paraId="01319918" w14:textId="77777777" w:rsidR="00E9292D" w:rsidRPr="005354D4" w:rsidRDefault="00AA1DCE" w:rsidP="00576BC8">
            <w:pPr>
              <w:pStyle w:val="Objectif"/>
              <w:rPr>
                <w:noProof/>
              </w:rPr>
            </w:pPr>
            <w:sdt>
              <w:sdtPr>
                <w:rPr>
                  <w:noProof/>
                </w:rPr>
                <w:id w:val="-2073887085"/>
                <w:placeholder>
                  <w:docPart w:val="027E8FFE111D4962BC835B1287AF089F"/>
                </w:placeholder>
                <w:temporary/>
                <w:showingPlcHdr/>
                <w15:appearance w15:val="hidden"/>
              </w:sdtPr>
              <w:sdtEndPr/>
              <w:sdtContent>
                <w:r w:rsidR="00E9292D" w:rsidRPr="005354D4">
                  <w:rPr>
                    <w:noProof/>
                    <w:lang w:bidi="fr-FR"/>
                  </w:rPr>
                  <w:t>Indiquez vos objectifs professionnels et montrez leur alignement avec la description de la tâche que vous ciblez. Soyez bref et ne donnez pas l'impression d'être générique. Soyez vous-même.</w:t>
                </w:r>
              </w:sdtContent>
            </w:sdt>
            <w:r w:rsidR="00E9292D" w:rsidRPr="005354D4">
              <w:rPr>
                <w:noProof/>
                <w:lang w:bidi="fr-FR"/>
              </w:rPr>
              <w:t xml:space="preserve"> </w:t>
            </w:r>
          </w:p>
        </w:tc>
      </w:tr>
      <w:tr w:rsidR="00E9292D" w:rsidRPr="005354D4" w14:paraId="0D7901F4" w14:textId="77777777" w:rsidTr="00576BC8">
        <w:tc>
          <w:tcPr>
            <w:tcW w:w="1660" w:type="pct"/>
            <w:gridSpan w:val="2"/>
          </w:tcPr>
          <w:p w14:paraId="1147C02B" w14:textId="77777777" w:rsidR="00E9292D" w:rsidRPr="005354D4" w:rsidRDefault="00AA1DCE" w:rsidP="00576BC8">
            <w:pPr>
              <w:pStyle w:val="Titre1"/>
              <w:rPr>
                <w:noProof/>
              </w:rPr>
            </w:pPr>
            <w:sdt>
              <w:sdtPr>
                <w:rPr>
                  <w:noProof/>
                </w:rPr>
                <w:id w:val="-934976599"/>
                <w:placeholder>
                  <w:docPart w:val="330DD95A76A74DB081C315A208F910AA"/>
                </w:placeholder>
                <w:temporary/>
                <w:showingPlcHdr/>
                <w15:appearance w15:val="hidden"/>
              </w:sdtPr>
              <w:sdtEndPr/>
              <w:sdtContent>
                <w:r w:rsidR="00E9292D" w:rsidRPr="005354D4">
                  <w:rPr>
                    <w:noProof/>
                    <w:lang w:bidi="fr-FR"/>
                  </w:rPr>
                  <w:t>Directeur de conception</w:t>
                </w:r>
              </w:sdtContent>
            </w:sdt>
            <w:r w:rsidR="00E9292D" w:rsidRPr="005354D4">
              <w:rPr>
                <w:noProof/>
                <w:lang w:bidi="fr-FR"/>
              </w:rPr>
              <w:t xml:space="preserve"> </w:t>
            </w:r>
          </w:p>
        </w:tc>
        <w:tc>
          <w:tcPr>
            <w:tcW w:w="1671" w:type="pct"/>
            <w:gridSpan w:val="2"/>
          </w:tcPr>
          <w:p w14:paraId="08A3DBE2" w14:textId="77777777" w:rsidR="00E9292D" w:rsidRPr="005354D4" w:rsidRDefault="00AA1DCE" w:rsidP="00576BC8">
            <w:pPr>
              <w:pStyle w:val="Titre1"/>
              <w:rPr>
                <w:noProof/>
              </w:rPr>
            </w:pPr>
            <w:sdt>
              <w:sdtPr>
                <w:rPr>
                  <w:noProof/>
                </w:rPr>
                <w:id w:val="-1680338544"/>
                <w:placeholder>
                  <w:docPart w:val="4BFAFBEC18554E8794D4AF1DEF51B84B"/>
                </w:placeholder>
                <w:temporary/>
                <w:showingPlcHdr/>
                <w15:appearance w15:val="hidden"/>
              </w:sdtPr>
              <w:sdtEndPr/>
              <w:sdtContent>
                <w:r w:rsidR="00E9292D" w:rsidRPr="005354D4">
                  <w:rPr>
                    <w:rStyle w:val="Textedelespacerserv"/>
                    <w:noProof/>
                    <w:color w:val="231F20"/>
                    <w:lang w:bidi="fr-FR"/>
                  </w:rPr>
                  <w:t>Concepteur en chef</w:t>
                </w:r>
              </w:sdtContent>
            </w:sdt>
            <w:r w:rsidR="00E9292D" w:rsidRPr="005354D4">
              <w:rPr>
                <w:noProof/>
                <w:lang w:bidi="fr-FR"/>
              </w:rPr>
              <w:t xml:space="preserve"> </w:t>
            </w:r>
          </w:p>
        </w:tc>
        <w:tc>
          <w:tcPr>
            <w:tcW w:w="1669" w:type="pct"/>
            <w:gridSpan w:val="2"/>
          </w:tcPr>
          <w:p w14:paraId="113731AA" w14:textId="77777777" w:rsidR="00E9292D" w:rsidRPr="005354D4" w:rsidRDefault="00AA1DCE" w:rsidP="00576BC8">
            <w:pPr>
              <w:pStyle w:val="Titre1"/>
              <w:rPr>
                <w:noProof/>
              </w:rPr>
            </w:pPr>
            <w:sdt>
              <w:sdtPr>
                <w:rPr>
                  <w:noProof/>
                </w:rPr>
                <w:id w:val="314999818"/>
                <w:placeholder>
                  <w:docPart w:val="8C5170702EA74B66889A09F64D7DC520"/>
                </w:placeholder>
                <w:temporary/>
                <w:showingPlcHdr/>
                <w15:appearance w15:val="hidden"/>
              </w:sdtPr>
              <w:sdtEndPr/>
              <w:sdtContent>
                <w:r w:rsidR="00E9292D" w:rsidRPr="005354D4">
                  <w:rPr>
                    <w:rStyle w:val="Textedelespacerserv"/>
                    <w:noProof/>
                    <w:color w:val="231F20"/>
                    <w:lang w:bidi="fr-FR"/>
                  </w:rPr>
                  <w:t>Concepteur</w:t>
                </w:r>
              </w:sdtContent>
            </w:sdt>
            <w:r w:rsidR="00E9292D" w:rsidRPr="005354D4">
              <w:rPr>
                <w:noProof/>
                <w:lang w:bidi="fr-FR"/>
              </w:rPr>
              <w:t xml:space="preserve"> </w:t>
            </w:r>
          </w:p>
        </w:tc>
      </w:tr>
      <w:tr w:rsidR="00E9292D" w:rsidRPr="005354D4" w14:paraId="69C7F814" w14:textId="77777777" w:rsidTr="00576BC8">
        <w:trPr>
          <w:trHeight w:val="1008"/>
        </w:trPr>
        <w:tc>
          <w:tcPr>
            <w:tcW w:w="1495" w:type="pct"/>
            <w:tcBorders>
              <w:top w:val="single" w:sz="4" w:space="0" w:color="auto"/>
              <w:bottom w:val="single" w:sz="4" w:space="0" w:color="auto"/>
            </w:tcBorders>
            <w:vAlign w:val="center"/>
          </w:tcPr>
          <w:p w14:paraId="764CB425" w14:textId="77777777" w:rsidR="00E9292D" w:rsidRPr="005354D4" w:rsidRDefault="00AA1DCE" w:rsidP="00576BC8">
            <w:pPr>
              <w:pStyle w:val="Entreprise"/>
              <w:rPr>
                <w:noProof/>
              </w:rPr>
            </w:pPr>
            <w:sdt>
              <w:sdtPr>
                <w:rPr>
                  <w:noProof/>
                </w:rPr>
                <w:id w:val="-788118921"/>
                <w:placeholder>
                  <w:docPart w:val="0A293C38C7E54ABEAC3444144EB26468"/>
                </w:placeholder>
                <w:temporary/>
                <w:showingPlcHdr/>
                <w15:appearance w15:val="hidden"/>
              </w:sdtPr>
              <w:sdtEndPr/>
              <w:sdtContent>
                <w:r w:rsidR="00E9292D" w:rsidRPr="005354D4">
                  <w:rPr>
                    <w:noProof/>
                    <w:lang w:bidi="fr-FR"/>
                  </w:rPr>
                  <w:t>Premiers consultants</w:t>
                </w:r>
              </w:sdtContent>
            </w:sdt>
            <w:r w:rsidR="00E9292D" w:rsidRPr="005354D4">
              <w:rPr>
                <w:noProof/>
                <w:lang w:bidi="fr-FR"/>
              </w:rPr>
              <w:t xml:space="preserve"> </w:t>
            </w:r>
          </w:p>
          <w:p w14:paraId="77A7ECB8" w14:textId="77777777" w:rsidR="00E9292D" w:rsidRPr="005354D4" w:rsidRDefault="00AA1DCE" w:rsidP="00576BC8">
            <w:pPr>
              <w:pStyle w:val="Plagededates"/>
              <w:rPr>
                <w:noProof/>
              </w:rPr>
            </w:pPr>
            <w:sdt>
              <w:sdtPr>
                <w:rPr>
                  <w:noProof/>
                </w:rPr>
                <w:id w:val="631438932"/>
                <w:placeholder>
                  <w:docPart w:val="71B16AA0EEEA4CC2BDB50E583EE19DE5"/>
                </w:placeholder>
                <w:temporary/>
                <w:showingPlcHdr/>
                <w15:appearance w15:val="hidden"/>
              </w:sdtPr>
              <w:sdtEndPr/>
              <w:sdtContent>
                <w:r w:rsidR="00E9292D" w:rsidRPr="005354D4">
                  <w:rPr>
                    <w:noProof/>
                    <w:lang w:bidi="fr-FR"/>
                  </w:rPr>
                  <w:t>2018 - Actuel</w:t>
                </w:r>
              </w:sdtContent>
            </w:sdt>
          </w:p>
        </w:tc>
        <w:tc>
          <w:tcPr>
            <w:tcW w:w="165" w:type="pct"/>
            <w:vAlign w:val="center"/>
          </w:tcPr>
          <w:p w14:paraId="003143A9" w14:textId="77777777" w:rsidR="00E9292D" w:rsidRPr="005354D4" w:rsidRDefault="00E9292D" w:rsidP="00576BC8">
            <w:pPr>
              <w:pStyle w:val="Plagededates"/>
              <w:rPr>
                <w:noProof/>
              </w:rPr>
            </w:pPr>
          </w:p>
        </w:tc>
        <w:tc>
          <w:tcPr>
            <w:tcW w:w="1499" w:type="pct"/>
            <w:tcBorders>
              <w:top w:val="single" w:sz="4" w:space="0" w:color="auto"/>
              <w:bottom w:val="single" w:sz="4" w:space="0" w:color="auto"/>
            </w:tcBorders>
            <w:vAlign w:val="center"/>
          </w:tcPr>
          <w:p w14:paraId="7CFD64C3" w14:textId="77777777" w:rsidR="00E9292D" w:rsidRPr="005354D4" w:rsidRDefault="00AA1DCE" w:rsidP="00576BC8">
            <w:pPr>
              <w:pStyle w:val="Entreprise"/>
              <w:rPr>
                <w:noProof/>
              </w:rPr>
            </w:pPr>
            <w:sdt>
              <w:sdtPr>
                <w:rPr>
                  <w:noProof/>
                </w:rPr>
                <w:id w:val="1588956249"/>
                <w:placeholder>
                  <w:docPart w:val="FD944EC02BF34A7D80BD6356343F2558"/>
                </w:placeholder>
                <w:temporary/>
                <w:showingPlcHdr/>
                <w15:appearance w15:val="hidden"/>
              </w:sdtPr>
              <w:sdtEndPr/>
              <w:sdtContent>
                <w:r w:rsidR="00E9292D" w:rsidRPr="005354D4">
                  <w:rPr>
                    <w:noProof/>
                    <w:lang w:bidi="fr-FR"/>
                  </w:rPr>
                  <w:t>Publication de nœuds</w:t>
                </w:r>
              </w:sdtContent>
            </w:sdt>
            <w:r w:rsidR="00E9292D" w:rsidRPr="005354D4">
              <w:rPr>
                <w:noProof/>
                <w:lang w:bidi="fr-FR"/>
              </w:rPr>
              <w:t xml:space="preserve"> </w:t>
            </w:r>
          </w:p>
          <w:p w14:paraId="200F79CA" w14:textId="77777777" w:rsidR="00E9292D" w:rsidRPr="005354D4" w:rsidRDefault="00AA1DCE" w:rsidP="00576BC8">
            <w:pPr>
              <w:pStyle w:val="Plagededates"/>
              <w:rPr>
                <w:noProof/>
              </w:rPr>
            </w:pPr>
            <w:sdt>
              <w:sdtPr>
                <w:rPr>
                  <w:noProof/>
                </w:rPr>
                <w:id w:val="-1852941923"/>
                <w:placeholder>
                  <w:docPart w:val="7D4AADC701C04382BA7A2F6110B76A54"/>
                </w:placeholder>
                <w:temporary/>
                <w:showingPlcHdr/>
                <w15:appearance w15:val="hidden"/>
              </w:sdtPr>
              <w:sdtEndPr/>
              <w:sdtContent>
                <w:r w:rsidR="00E9292D" w:rsidRPr="005354D4">
                  <w:rPr>
                    <w:noProof/>
                    <w:lang w:bidi="fr-FR"/>
                  </w:rPr>
                  <w:t>2008 - 2018</w:t>
                </w:r>
              </w:sdtContent>
            </w:sdt>
          </w:p>
        </w:tc>
        <w:tc>
          <w:tcPr>
            <w:tcW w:w="171" w:type="pct"/>
            <w:vAlign w:val="center"/>
          </w:tcPr>
          <w:p w14:paraId="0CC0004B" w14:textId="77777777" w:rsidR="00E9292D" w:rsidRPr="005354D4" w:rsidRDefault="00E9292D" w:rsidP="00576BC8">
            <w:pPr>
              <w:pStyle w:val="Plagededates"/>
              <w:rPr>
                <w:noProof/>
              </w:rPr>
            </w:pPr>
          </w:p>
        </w:tc>
        <w:tc>
          <w:tcPr>
            <w:tcW w:w="1497" w:type="pct"/>
            <w:tcBorders>
              <w:top w:val="single" w:sz="4" w:space="0" w:color="auto"/>
              <w:bottom w:val="single" w:sz="4" w:space="0" w:color="auto"/>
            </w:tcBorders>
            <w:vAlign w:val="center"/>
          </w:tcPr>
          <w:p w14:paraId="3CD802C8" w14:textId="77777777" w:rsidR="00E9292D" w:rsidRPr="005354D4" w:rsidRDefault="00AA1DCE" w:rsidP="00576BC8">
            <w:pPr>
              <w:pStyle w:val="Entreprise"/>
              <w:rPr>
                <w:noProof/>
              </w:rPr>
            </w:pPr>
            <w:sdt>
              <w:sdtPr>
                <w:rPr>
                  <w:noProof/>
                </w:rPr>
                <w:id w:val="826713268"/>
                <w:placeholder>
                  <w:docPart w:val="8F41B0836C714D768B8566EDDEF1205A"/>
                </w:placeholder>
                <w:temporary/>
                <w:showingPlcHdr/>
                <w15:appearance w15:val="hidden"/>
              </w:sdtPr>
              <w:sdtEndPr/>
              <w:sdtContent>
                <w:r w:rsidR="00E9292D" w:rsidRPr="005354D4">
                  <w:rPr>
                    <w:noProof/>
                    <w:lang w:bidi="fr-FR"/>
                  </w:rPr>
                  <w:t>Adatum Corporation</w:t>
                </w:r>
              </w:sdtContent>
            </w:sdt>
            <w:r w:rsidR="00E9292D" w:rsidRPr="005354D4">
              <w:rPr>
                <w:noProof/>
                <w:lang w:bidi="fr-FR"/>
              </w:rPr>
              <w:t xml:space="preserve"> </w:t>
            </w:r>
          </w:p>
          <w:p w14:paraId="45EF7BB6" w14:textId="77777777" w:rsidR="00E9292D" w:rsidRPr="005354D4" w:rsidRDefault="00AA1DCE" w:rsidP="00576BC8">
            <w:pPr>
              <w:pStyle w:val="Plagededates"/>
              <w:rPr>
                <w:noProof/>
              </w:rPr>
            </w:pPr>
            <w:sdt>
              <w:sdtPr>
                <w:rPr>
                  <w:noProof/>
                </w:rPr>
                <w:id w:val="-88705658"/>
                <w:placeholder>
                  <w:docPart w:val="2F00231484264935A7B68AA671D02911"/>
                </w:placeholder>
                <w:temporary/>
                <w:showingPlcHdr/>
                <w15:appearance w15:val="hidden"/>
              </w:sdtPr>
              <w:sdtEndPr/>
              <w:sdtContent>
                <w:r w:rsidR="00E9292D" w:rsidRPr="005354D4">
                  <w:rPr>
                    <w:noProof/>
                    <w:lang w:bidi="fr-FR"/>
                  </w:rPr>
                  <w:t>2004 - 2008</w:t>
                </w:r>
              </w:sdtContent>
            </w:sdt>
          </w:p>
        </w:tc>
        <w:tc>
          <w:tcPr>
            <w:tcW w:w="172" w:type="pct"/>
            <w:vAlign w:val="center"/>
          </w:tcPr>
          <w:p w14:paraId="0F69D2C8" w14:textId="77777777" w:rsidR="00E9292D" w:rsidRPr="005354D4" w:rsidRDefault="00E9292D" w:rsidP="00576BC8">
            <w:pPr>
              <w:pStyle w:val="Plagededates"/>
              <w:rPr>
                <w:noProof/>
              </w:rPr>
            </w:pPr>
          </w:p>
        </w:tc>
      </w:tr>
      <w:tr w:rsidR="00E9292D" w:rsidRPr="005354D4" w14:paraId="2231CE0D" w14:textId="77777777" w:rsidTr="00576BC8">
        <w:trPr>
          <w:trHeight w:val="3168"/>
        </w:trPr>
        <w:sdt>
          <w:sdtPr>
            <w:rPr>
              <w:noProof/>
            </w:rPr>
            <w:id w:val="-208351205"/>
            <w:placeholder>
              <w:docPart w:val="180CD39214324D9084CCFE23863F1701"/>
            </w:placeholder>
            <w:temporary/>
            <w:showingPlcHdr/>
            <w15:appearance w15:val="hidden"/>
          </w:sdtPr>
          <w:sdtEndPr/>
          <w:sdtContent>
            <w:tc>
              <w:tcPr>
                <w:tcW w:w="1660" w:type="pct"/>
                <w:gridSpan w:val="2"/>
                <w:tcMar>
                  <w:top w:w="360" w:type="dxa"/>
                  <w:left w:w="115" w:type="dxa"/>
                  <w:right w:w="115" w:type="dxa"/>
                </w:tcMar>
              </w:tcPr>
              <w:p w14:paraId="378504A9" w14:textId="77777777" w:rsidR="00E9292D" w:rsidRPr="005354D4" w:rsidRDefault="00E9292D" w:rsidP="00576BC8">
                <w:pPr>
                  <w:rPr>
                    <w:noProof/>
                  </w:rPr>
                </w:pPr>
                <w:r w:rsidRPr="005354D4">
                  <w:rPr>
                    <w:noProof/>
                    <w:lang w:bidi="fr-FR"/>
                  </w:rPr>
                  <w:t>Résumez vos responsabilités et réalisations clés. Le cas échéant, utilisez la langue et les mots que vous trouvez dans la description de poste spécifique. Soyez concis et ciblez les zones clés de 3-5.</w:t>
                </w:r>
              </w:p>
            </w:tc>
          </w:sdtContent>
        </w:sdt>
        <w:sdt>
          <w:sdtPr>
            <w:rPr>
              <w:noProof/>
            </w:rPr>
            <w:id w:val="262886428"/>
            <w:placeholder>
              <w:docPart w:val="87E27001E795495A9D0F1B9256F6F14F"/>
            </w:placeholder>
            <w:temporary/>
            <w:showingPlcHdr/>
            <w15:appearance w15:val="hidden"/>
          </w:sdtPr>
          <w:sdtEndPr/>
          <w:sdtContent>
            <w:tc>
              <w:tcPr>
                <w:tcW w:w="1671" w:type="pct"/>
                <w:gridSpan w:val="2"/>
                <w:tcMar>
                  <w:top w:w="360" w:type="dxa"/>
                  <w:left w:w="115" w:type="dxa"/>
                  <w:right w:w="115" w:type="dxa"/>
                </w:tcMar>
              </w:tcPr>
              <w:p w14:paraId="0510A8BB" w14:textId="77777777" w:rsidR="00E9292D" w:rsidRPr="005354D4" w:rsidRDefault="00E9292D" w:rsidP="00576BC8">
                <w:pPr>
                  <w:rPr>
                    <w:noProof/>
                  </w:rPr>
                </w:pPr>
                <w:r w:rsidRPr="005354D4">
                  <w:rPr>
                    <w:noProof/>
                    <w:lang w:bidi="fr-FR"/>
                  </w:rPr>
                  <w:t>Résumez vos responsabilités et réalisations clés. Là encore, profitez de toutes les occasions pour utiliser les mots que vous trouvez dans la description du poste. Soyez bref.</w:t>
                </w:r>
              </w:p>
            </w:tc>
          </w:sdtContent>
        </w:sdt>
        <w:sdt>
          <w:sdtPr>
            <w:rPr>
              <w:noProof/>
            </w:rPr>
            <w:id w:val="151657131"/>
            <w:placeholder>
              <w:docPart w:val="E7F580A328D24208B911AB2237BD3651"/>
            </w:placeholder>
            <w:temporary/>
            <w:showingPlcHdr/>
            <w15:appearance w15:val="hidden"/>
          </w:sdtPr>
          <w:sdtEndPr/>
          <w:sdtContent>
            <w:tc>
              <w:tcPr>
                <w:tcW w:w="1669" w:type="pct"/>
                <w:gridSpan w:val="2"/>
                <w:tcMar>
                  <w:top w:w="360" w:type="dxa"/>
                  <w:left w:w="115" w:type="dxa"/>
                  <w:right w:w="115" w:type="dxa"/>
                </w:tcMar>
              </w:tcPr>
              <w:p w14:paraId="6B25BF89" w14:textId="77777777" w:rsidR="00E9292D" w:rsidRPr="005354D4" w:rsidRDefault="00E9292D" w:rsidP="00576BC8">
                <w:pPr>
                  <w:rPr>
                    <w:noProof/>
                  </w:rPr>
                </w:pPr>
                <w:r w:rsidRPr="005354D4">
                  <w:rPr>
                    <w:noProof/>
                    <w:lang w:bidi="fr-FR"/>
                  </w:rPr>
                  <w:t>Résumez vos responsabilités et réalisations clés. Le cas échéant, utilisez la langue et les mots que vous trouvez dans la description de poste. Soyez concis et ciblez les zones clés de 3-5.</w:t>
                </w:r>
              </w:p>
            </w:tc>
          </w:sdtContent>
        </w:sdt>
      </w:tr>
      <w:tr w:rsidR="00E9292D" w:rsidRPr="005354D4" w14:paraId="78D22EE0" w14:textId="77777777" w:rsidTr="00576BC8">
        <w:trPr>
          <w:trHeight w:val="380"/>
        </w:trPr>
        <w:tc>
          <w:tcPr>
            <w:tcW w:w="1495" w:type="pct"/>
            <w:vMerge w:val="restart"/>
          </w:tcPr>
          <w:p w14:paraId="6BBA961F" w14:textId="77777777" w:rsidR="00E9292D" w:rsidRPr="005354D4" w:rsidRDefault="00AA1DCE" w:rsidP="00576BC8">
            <w:pPr>
              <w:pStyle w:val="Titre1"/>
              <w:rPr>
                <w:noProof/>
              </w:rPr>
            </w:pPr>
            <w:sdt>
              <w:sdtPr>
                <w:rPr>
                  <w:noProof/>
                </w:rPr>
                <w:id w:val="1893468566"/>
                <w:placeholder>
                  <w:docPart w:val="618A3D8BE45A45509D297D975555AC8B"/>
                </w:placeholder>
                <w:temporary/>
                <w:showingPlcHdr/>
                <w15:appearance w15:val="hidden"/>
              </w:sdtPr>
              <w:sdtEndPr/>
              <w:sdtContent>
                <w:r w:rsidR="00E9292D" w:rsidRPr="005354D4">
                  <w:rPr>
                    <w:rStyle w:val="Textedelespacerserv"/>
                    <w:noProof/>
                    <w:color w:val="231F20"/>
                    <w:lang w:bidi="fr-FR"/>
                  </w:rPr>
                  <w:t>Licence en Conception artistique</w:t>
                </w:r>
              </w:sdtContent>
            </w:sdt>
            <w:r w:rsidR="00E9292D" w:rsidRPr="005354D4">
              <w:rPr>
                <w:noProof/>
                <w:lang w:bidi="fr-FR"/>
              </w:rPr>
              <w:t xml:space="preserve"> </w:t>
            </w:r>
          </w:p>
        </w:tc>
        <w:tc>
          <w:tcPr>
            <w:tcW w:w="165" w:type="pct"/>
            <w:vMerge w:val="restart"/>
          </w:tcPr>
          <w:p w14:paraId="701E1573" w14:textId="77777777" w:rsidR="00E9292D" w:rsidRPr="005354D4" w:rsidRDefault="00E9292D" w:rsidP="00576BC8">
            <w:pPr>
              <w:pStyle w:val="Titre1"/>
              <w:rPr>
                <w:noProof/>
              </w:rPr>
            </w:pPr>
          </w:p>
        </w:tc>
        <w:tc>
          <w:tcPr>
            <w:tcW w:w="1671" w:type="pct"/>
            <w:gridSpan w:val="2"/>
            <w:vAlign w:val="bottom"/>
          </w:tcPr>
          <w:p w14:paraId="4D29D616" w14:textId="77777777" w:rsidR="00E9292D" w:rsidRPr="005354D4" w:rsidRDefault="00AA1DCE" w:rsidP="00576BC8">
            <w:pPr>
              <w:pStyle w:val="Nomdelacomptence"/>
              <w:rPr>
                <w:noProof/>
              </w:rPr>
            </w:pPr>
            <w:sdt>
              <w:sdtPr>
                <w:rPr>
                  <w:noProof/>
                </w:rPr>
                <w:id w:val="299426887"/>
                <w:placeholder>
                  <w:docPart w:val="26FD7D34D5E745DE887DE67E6C44719A"/>
                </w:placeholder>
                <w:temporary/>
                <w:showingPlcHdr/>
                <w15:appearance w15:val="hidden"/>
              </w:sdtPr>
              <w:sdtEndPr/>
              <w:sdtContent>
                <w:r w:rsidR="00E9292D" w:rsidRPr="005354D4">
                  <w:rPr>
                    <w:rStyle w:val="Textedelespacerserv"/>
                    <w:noProof/>
                    <w:color w:val="auto"/>
                    <w:lang w:bidi="fr-FR"/>
                  </w:rPr>
                  <w:t>Créativité</w:t>
                </w:r>
              </w:sdtContent>
            </w:sdt>
            <w:r w:rsidR="00E9292D" w:rsidRPr="005354D4">
              <w:rPr>
                <w:noProof/>
                <w:lang w:bidi="fr-FR"/>
              </w:rPr>
              <w:t xml:space="preserve"> </w:t>
            </w:r>
          </w:p>
        </w:tc>
        <w:tc>
          <w:tcPr>
            <w:tcW w:w="1669" w:type="pct"/>
            <w:gridSpan w:val="2"/>
            <w:vAlign w:val="bottom"/>
          </w:tcPr>
          <w:p w14:paraId="5906E6D4" w14:textId="77777777" w:rsidR="00E9292D" w:rsidRPr="005354D4" w:rsidRDefault="00AA1DCE" w:rsidP="00576BC8">
            <w:pPr>
              <w:pStyle w:val="valuationdescomptences"/>
              <w:rPr>
                <w:noProof/>
              </w:rPr>
            </w:pPr>
            <w:sdt>
              <w:sdtPr>
                <w:rPr>
                  <w:noProof/>
                </w:rPr>
                <w:id w:val="-241024527"/>
                <w:placeholder>
                  <w:docPart w:val="4374860B7AB541C2905CA95280502749"/>
                </w:placeholder>
                <w:temporary/>
                <w:showingPlcHdr/>
                <w15:appearance w15:val="hidden"/>
              </w:sdtPr>
              <w:sdtEndPr/>
              <w:sdtContent>
                <w:r w:rsidR="00E9292D" w:rsidRPr="005354D4">
                  <w:rPr>
                    <w:rStyle w:val="Textedelespacerserv"/>
                    <w:noProof/>
                    <w:color w:val="auto"/>
                    <w:lang w:bidi="fr-FR"/>
                  </w:rPr>
                  <w:t>9/10</w:t>
                </w:r>
              </w:sdtContent>
            </w:sdt>
            <w:r w:rsidR="00E9292D" w:rsidRPr="005354D4">
              <w:rPr>
                <w:noProof/>
                <w:lang w:bidi="fr-FR"/>
              </w:rPr>
              <w:t xml:space="preserve"> </w:t>
            </w:r>
          </w:p>
        </w:tc>
      </w:tr>
      <w:tr w:rsidR="00E9292D" w:rsidRPr="005354D4" w14:paraId="40D95A18" w14:textId="77777777" w:rsidTr="00576BC8">
        <w:trPr>
          <w:trHeight w:val="380"/>
        </w:trPr>
        <w:tc>
          <w:tcPr>
            <w:tcW w:w="1495" w:type="pct"/>
            <w:vMerge/>
            <w:tcBorders>
              <w:bottom w:val="single" w:sz="4" w:space="0" w:color="auto"/>
            </w:tcBorders>
          </w:tcPr>
          <w:p w14:paraId="325D3BBD" w14:textId="77777777" w:rsidR="00E9292D" w:rsidRPr="005354D4" w:rsidRDefault="00E9292D" w:rsidP="00576BC8">
            <w:pPr>
              <w:pStyle w:val="Titre1"/>
              <w:rPr>
                <w:noProof/>
              </w:rPr>
            </w:pPr>
          </w:p>
        </w:tc>
        <w:tc>
          <w:tcPr>
            <w:tcW w:w="165" w:type="pct"/>
            <w:vMerge/>
          </w:tcPr>
          <w:p w14:paraId="3DC99EF2" w14:textId="77777777" w:rsidR="00E9292D" w:rsidRPr="005354D4" w:rsidRDefault="00E9292D" w:rsidP="00576BC8">
            <w:pPr>
              <w:pStyle w:val="Titre1"/>
              <w:rPr>
                <w:noProof/>
              </w:rPr>
            </w:pPr>
          </w:p>
        </w:tc>
        <w:tc>
          <w:tcPr>
            <w:tcW w:w="3340" w:type="pct"/>
            <w:gridSpan w:val="4"/>
            <w:vAlign w:val="center"/>
          </w:tcPr>
          <w:tbl>
            <w:tblPr>
              <w:tblW w:w="5197" w:type="dxa"/>
              <w:tblLook w:val="0600" w:firstRow="0" w:lastRow="0" w:firstColumn="0" w:lastColumn="0" w:noHBand="1" w:noVBand="1"/>
            </w:tblPr>
            <w:tblGrid>
              <w:gridCol w:w="4580"/>
              <w:gridCol w:w="617"/>
            </w:tblGrid>
            <w:tr w:rsidR="00E9292D" w:rsidRPr="005354D4" w14:paraId="4ECFAE80" w14:textId="77777777" w:rsidTr="00576BC8">
              <w:tc>
                <w:tcPr>
                  <w:tcW w:w="4580" w:type="dxa"/>
                  <w:shd w:val="clear" w:color="auto" w:fill="000000" w:themeFill="text1"/>
                </w:tcPr>
                <w:p w14:paraId="7AE38938" w14:textId="77777777" w:rsidR="00E9292D" w:rsidRPr="005354D4" w:rsidRDefault="00E9292D" w:rsidP="00576BC8">
                  <w:pPr>
                    <w:spacing w:after="0"/>
                    <w:rPr>
                      <w:noProof/>
                    </w:rPr>
                  </w:pPr>
                </w:p>
              </w:tc>
              <w:tc>
                <w:tcPr>
                  <w:tcW w:w="617" w:type="dxa"/>
                  <w:shd w:val="clear" w:color="auto" w:fill="FFFFFF" w:themeFill="background1"/>
                </w:tcPr>
                <w:p w14:paraId="06142B59" w14:textId="77777777" w:rsidR="00E9292D" w:rsidRPr="005354D4" w:rsidRDefault="00E9292D" w:rsidP="00576BC8">
                  <w:pPr>
                    <w:spacing w:after="0"/>
                    <w:rPr>
                      <w:noProof/>
                    </w:rPr>
                  </w:pPr>
                </w:p>
              </w:tc>
            </w:tr>
          </w:tbl>
          <w:p w14:paraId="1066550C" w14:textId="77777777" w:rsidR="00E9292D" w:rsidRPr="005354D4" w:rsidRDefault="00E9292D" w:rsidP="00576BC8">
            <w:pPr>
              <w:rPr>
                <w:noProof/>
              </w:rPr>
            </w:pPr>
          </w:p>
        </w:tc>
      </w:tr>
      <w:tr w:rsidR="00E9292D" w:rsidRPr="005354D4" w14:paraId="2B7EA76F" w14:textId="77777777" w:rsidTr="00576BC8">
        <w:trPr>
          <w:trHeight w:val="374"/>
        </w:trPr>
        <w:tc>
          <w:tcPr>
            <w:tcW w:w="1660" w:type="pct"/>
            <w:gridSpan w:val="2"/>
            <w:vMerge w:val="restart"/>
          </w:tcPr>
          <w:p w14:paraId="6D620F0D" w14:textId="77777777" w:rsidR="00E9292D" w:rsidRPr="005354D4" w:rsidRDefault="00AA1DCE" w:rsidP="00576BC8">
            <w:pPr>
              <w:pStyle w:val="Entreprise"/>
              <w:rPr>
                <w:noProof/>
              </w:rPr>
            </w:pPr>
            <w:sdt>
              <w:sdtPr>
                <w:rPr>
                  <w:noProof/>
                </w:rPr>
                <w:id w:val="529302601"/>
                <w:placeholder>
                  <w:docPart w:val="8CA7635C710C4686B95BE0FD952E6890"/>
                </w:placeholder>
                <w:temporary/>
                <w:showingPlcHdr/>
                <w15:appearance w15:val="hidden"/>
              </w:sdtPr>
              <w:sdtEndPr/>
              <w:sdtContent>
                <w:r w:rsidR="00E9292D" w:rsidRPr="005354D4">
                  <w:rPr>
                    <w:noProof/>
                    <w:lang w:bidi="fr-FR"/>
                  </w:rPr>
                  <w:t>Elm University</w:t>
                </w:r>
              </w:sdtContent>
            </w:sdt>
            <w:r w:rsidR="00E9292D" w:rsidRPr="005354D4">
              <w:rPr>
                <w:noProof/>
                <w:lang w:bidi="fr-FR"/>
              </w:rPr>
              <w:t xml:space="preserve"> </w:t>
            </w:r>
          </w:p>
          <w:p w14:paraId="65E858BC" w14:textId="77777777" w:rsidR="00E9292D" w:rsidRPr="005354D4" w:rsidRDefault="00AA1DCE" w:rsidP="00576BC8">
            <w:pPr>
              <w:pStyle w:val="Plagededates"/>
              <w:rPr>
                <w:noProof/>
              </w:rPr>
            </w:pPr>
            <w:sdt>
              <w:sdtPr>
                <w:rPr>
                  <w:noProof/>
                </w:rPr>
                <w:id w:val="1037086568"/>
                <w:placeholder>
                  <w:docPart w:val="3EE49604A5864E539037C46F0BEFB2C3"/>
                </w:placeholder>
                <w:temporary/>
                <w:showingPlcHdr/>
                <w15:appearance w15:val="hidden"/>
              </w:sdtPr>
              <w:sdtEndPr/>
              <w:sdtContent>
                <w:r w:rsidR="00E9292D" w:rsidRPr="005354D4">
                  <w:rPr>
                    <w:noProof/>
                    <w:lang w:bidi="fr-FR"/>
                  </w:rPr>
                  <w:t>2000 - 2004</w:t>
                </w:r>
              </w:sdtContent>
            </w:sdt>
            <w:r w:rsidR="00E9292D" w:rsidRPr="005354D4">
              <w:rPr>
                <w:noProof/>
                <w:lang w:bidi="fr-FR"/>
              </w:rPr>
              <w:t xml:space="preserve"> </w:t>
            </w:r>
          </w:p>
        </w:tc>
        <w:tc>
          <w:tcPr>
            <w:tcW w:w="1671" w:type="pct"/>
            <w:gridSpan w:val="2"/>
            <w:vAlign w:val="bottom"/>
          </w:tcPr>
          <w:p w14:paraId="1DA11D9C" w14:textId="77777777" w:rsidR="00E9292D" w:rsidRPr="005354D4" w:rsidRDefault="00AA1DCE" w:rsidP="00576BC8">
            <w:pPr>
              <w:pStyle w:val="Nomdelacomptence"/>
              <w:rPr>
                <w:noProof/>
              </w:rPr>
            </w:pPr>
            <w:sdt>
              <w:sdtPr>
                <w:rPr>
                  <w:noProof/>
                </w:rPr>
                <w:id w:val="-1685813257"/>
                <w:placeholder>
                  <w:docPart w:val="94A29183774440B8830CC81BF57FCAD7"/>
                </w:placeholder>
                <w:temporary/>
                <w:showingPlcHdr/>
                <w15:appearance w15:val="hidden"/>
              </w:sdtPr>
              <w:sdtEndPr/>
              <w:sdtContent>
                <w:r w:rsidR="00E9292D" w:rsidRPr="005354D4">
                  <w:rPr>
                    <w:rStyle w:val="Textedelespacerserv"/>
                    <w:noProof/>
                    <w:color w:val="auto"/>
                    <w:lang w:bidi="fr-FR"/>
                  </w:rPr>
                  <w:t>Leadership</w:t>
                </w:r>
              </w:sdtContent>
            </w:sdt>
            <w:r w:rsidR="00E9292D" w:rsidRPr="005354D4">
              <w:rPr>
                <w:noProof/>
                <w:lang w:bidi="fr-FR"/>
              </w:rPr>
              <w:t xml:space="preserve"> </w:t>
            </w:r>
          </w:p>
        </w:tc>
        <w:tc>
          <w:tcPr>
            <w:tcW w:w="1669" w:type="pct"/>
            <w:gridSpan w:val="2"/>
            <w:vAlign w:val="bottom"/>
          </w:tcPr>
          <w:p w14:paraId="48F9A012" w14:textId="77777777" w:rsidR="00E9292D" w:rsidRPr="005354D4" w:rsidRDefault="00AA1DCE" w:rsidP="00576BC8">
            <w:pPr>
              <w:pStyle w:val="valuationdescomptences"/>
              <w:rPr>
                <w:noProof/>
              </w:rPr>
            </w:pPr>
            <w:sdt>
              <w:sdtPr>
                <w:rPr>
                  <w:noProof/>
                </w:rPr>
                <w:id w:val="1589881586"/>
                <w:placeholder>
                  <w:docPart w:val="CD05A0D815E54DF084E1212D3A5E8B99"/>
                </w:placeholder>
                <w:temporary/>
                <w:showingPlcHdr/>
                <w15:appearance w15:val="hidden"/>
              </w:sdtPr>
              <w:sdtEndPr/>
              <w:sdtContent>
                <w:r w:rsidR="00E9292D" w:rsidRPr="005354D4">
                  <w:rPr>
                    <w:rStyle w:val="Textedelespacerserv"/>
                    <w:noProof/>
                    <w:color w:val="auto"/>
                    <w:lang w:bidi="fr-FR"/>
                  </w:rPr>
                  <w:t>7/10</w:t>
                </w:r>
              </w:sdtContent>
            </w:sdt>
            <w:r w:rsidR="00E9292D" w:rsidRPr="005354D4">
              <w:rPr>
                <w:noProof/>
                <w:lang w:bidi="fr-FR"/>
              </w:rPr>
              <w:t xml:space="preserve"> </w:t>
            </w:r>
          </w:p>
        </w:tc>
      </w:tr>
      <w:tr w:rsidR="00E9292D" w:rsidRPr="005354D4" w14:paraId="764F0364" w14:textId="77777777" w:rsidTr="00576BC8">
        <w:trPr>
          <w:trHeight w:val="373"/>
        </w:trPr>
        <w:tc>
          <w:tcPr>
            <w:tcW w:w="1660" w:type="pct"/>
            <w:gridSpan w:val="2"/>
            <w:vMerge/>
          </w:tcPr>
          <w:p w14:paraId="34EA1F72" w14:textId="77777777" w:rsidR="00E9292D" w:rsidRPr="005354D4" w:rsidRDefault="00E9292D" w:rsidP="00576BC8">
            <w:pPr>
              <w:pStyle w:val="Entreprise"/>
              <w:rPr>
                <w:noProof/>
              </w:rPr>
            </w:pPr>
          </w:p>
        </w:tc>
        <w:tc>
          <w:tcPr>
            <w:tcW w:w="3340" w:type="pct"/>
            <w:gridSpan w:val="4"/>
            <w:vAlign w:val="center"/>
          </w:tcPr>
          <w:tbl>
            <w:tblPr>
              <w:tblW w:w="5197" w:type="dxa"/>
              <w:tblLook w:val="0600" w:firstRow="0" w:lastRow="0" w:firstColumn="0" w:lastColumn="0" w:noHBand="1" w:noVBand="1"/>
            </w:tblPr>
            <w:tblGrid>
              <w:gridCol w:w="3950"/>
              <w:gridCol w:w="1247"/>
            </w:tblGrid>
            <w:tr w:rsidR="00E9292D" w:rsidRPr="005354D4" w14:paraId="39428A89" w14:textId="77777777" w:rsidTr="00576BC8">
              <w:tc>
                <w:tcPr>
                  <w:tcW w:w="3950" w:type="dxa"/>
                  <w:shd w:val="clear" w:color="auto" w:fill="000000" w:themeFill="text1"/>
                </w:tcPr>
                <w:p w14:paraId="14C53541" w14:textId="77777777" w:rsidR="00E9292D" w:rsidRPr="005354D4" w:rsidRDefault="00E9292D" w:rsidP="00576BC8">
                  <w:pPr>
                    <w:spacing w:after="0"/>
                    <w:rPr>
                      <w:noProof/>
                    </w:rPr>
                  </w:pPr>
                </w:p>
              </w:tc>
              <w:tc>
                <w:tcPr>
                  <w:tcW w:w="1247" w:type="dxa"/>
                  <w:shd w:val="clear" w:color="auto" w:fill="FFFFFF" w:themeFill="background1"/>
                </w:tcPr>
                <w:p w14:paraId="6C98B41C" w14:textId="77777777" w:rsidR="00E9292D" w:rsidRPr="005354D4" w:rsidRDefault="00E9292D" w:rsidP="00576BC8">
                  <w:pPr>
                    <w:spacing w:after="0"/>
                    <w:rPr>
                      <w:noProof/>
                    </w:rPr>
                  </w:pPr>
                </w:p>
              </w:tc>
            </w:tr>
          </w:tbl>
          <w:p w14:paraId="48C9870E" w14:textId="77777777" w:rsidR="00E9292D" w:rsidRPr="005354D4" w:rsidRDefault="00E9292D" w:rsidP="00576BC8">
            <w:pPr>
              <w:rPr>
                <w:noProof/>
              </w:rPr>
            </w:pPr>
          </w:p>
        </w:tc>
      </w:tr>
      <w:tr w:rsidR="00E9292D" w:rsidRPr="005354D4" w14:paraId="3D3FCC04" w14:textId="77777777" w:rsidTr="00576BC8">
        <w:trPr>
          <w:trHeight w:val="303"/>
        </w:trPr>
        <w:tc>
          <w:tcPr>
            <w:tcW w:w="1660" w:type="pct"/>
            <w:gridSpan w:val="2"/>
            <w:vMerge w:val="restart"/>
          </w:tcPr>
          <w:p w14:paraId="50421554" w14:textId="77777777" w:rsidR="00E9292D" w:rsidRPr="005354D4" w:rsidRDefault="00E9292D" w:rsidP="00576BC8">
            <w:pPr>
              <w:rPr>
                <w:noProof/>
              </w:rPr>
            </w:pPr>
            <w:r w:rsidRPr="005354D4">
              <w:rPr>
                <w:noProof/>
                <w:lang w:bidi="fr-FR"/>
              </w:rPr>
              <w:t xml:space="preserve"> </w:t>
            </w:r>
          </w:p>
        </w:tc>
        <w:tc>
          <w:tcPr>
            <w:tcW w:w="1671" w:type="pct"/>
            <w:gridSpan w:val="2"/>
            <w:vAlign w:val="bottom"/>
          </w:tcPr>
          <w:p w14:paraId="1239170D" w14:textId="77777777" w:rsidR="00E9292D" w:rsidRPr="005354D4" w:rsidRDefault="00AA1DCE" w:rsidP="005354D4">
            <w:pPr>
              <w:pStyle w:val="Nomdelacomptence"/>
              <w:rPr>
                <w:noProof/>
              </w:rPr>
            </w:pPr>
            <w:sdt>
              <w:sdtPr>
                <w:rPr>
                  <w:noProof/>
                </w:rPr>
                <w:id w:val="2022961433"/>
                <w:placeholder>
                  <w:docPart w:val="7029F2F9C5E94849B2793BED5BDCF78F"/>
                </w:placeholder>
                <w:temporary/>
                <w:showingPlcHdr/>
                <w15:appearance w15:val="hidden"/>
              </w:sdtPr>
              <w:sdtEndPr/>
              <w:sdtContent>
                <w:r w:rsidR="00E9292D" w:rsidRPr="005354D4">
                  <w:rPr>
                    <w:rStyle w:val="Textedelespacerserv"/>
                    <w:noProof/>
                    <w:color w:val="auto"/>
                  </w:rPr>
                  <w:t>Résolution des problèmes</w:t>
                </w:r>
              </w:sdtContent>
            </w:sdt>
            <w:r w:rsidR="00E9292D" w:rsidRPr="005354D4">
              <w:rPr>
                <w:noProof/>
              </w:rPr>
              <w:t xml:space="preserve"> </w:t>
            </w:r>
          </w:p>
        </w:tc>
        <w:tc>
          <w:tcPr>
            <w:tcW w:w="1669" w:type="pct"/>
            <w:gridSpan w:val="2"/>
            <w:vAlign w:val="bottom"/>
          </w:tcPr>
          <w:p w14:paraId="333617E7" w14:textId="77777777" w:rsidR="00E9292D" w:rsidRPr="005354D4" w:rsidRDefault="00AA1DCE" w:rsidP="00576BC8">
            <w:pPr>
              <w:pStyle w:val="valuationdescomptences"/>
              <w:rPr>
                <w:noProof/>
              </w:rPr>
            </w:pPr>
            <w:sdt>
              <w:sdtPr>
                <w:rPr>
                  <w:noProof/>
                </w:rPr>
                <w:id w:val="-901755358"/>
                <w:placeholder>
                  <w:docPart w:val="B71767355B164FCF976D3F965DACE44D"/>
                </w:placeholder>
                <w:temporary/>
                <w:showingPlcHdr/>
                <w15:appearance w15:val="hidden"/>
              </w:sdtPr>
              <w:sdtEndPr/>
              <w:sdtContent>
                <w:r w:rsidR="00E9292D" w:rsidRPr="005354D4">
                  <w:rPr>
                    <w:noProof/>
                    <w:lang w:bidi="fr-FR"/>
                  </w:rPr>
                  <w:t>10</w:t>
                </w:r>
                <w:r w:rsidR="00E9292D" w:rsidRPr="005354D4">
                  <w:rPr>
                    <w:rStyle w:val="Textedelespacerserv"/>
                    <w:noProof/>
                    <w:color w:val="auto"/>
                    <w:lang w:bidi="fr-FR"/>
                  </w:rPr>
                  <w:t>/10</w:t>
                </w:r>
              </w:sdtContent>
            </w:sdt>
            <w:r w:rsidR="00E9292D" w:rsidRPr="005354D4">
              <w:rPr>
                <w:noProof/>
                <w:lang w:bidi="fr-FR"/>
              </w:rPr>
              <w:t xml:space="preserve"> </w:t>
            </w:r>
          </w:p>
        </w:tc>
      </w:tr>
      <w:tr w:rsidR="00E9292D" w:rsidRPr="005354D4" w14:paraId="53CAAF4A" w14:textId="77777777" w:rsidTr="00576BC8">
        <w:trPr>
          <w:trHeight w:val="374"/>
        </w:trPr>
        <w:tc>
          <w:tcPr>
            <w:tcW w:w="1660" w:type="pct"/>
            <w:gridSpan w:val="2"/>
            <w:vMerge/>
          </w:tcPr>
          <w:p w14:paraId="538279C9" w14:textId="77777777" w:rsidR="00E9292D" w:rsidRPr="005354D4" w:rsidRDefault="00E9292D" w:rsidP="00576BC8">
            <w:pPr>
              <w:pStyle w:val="Titre1"/>
              <w:rPr>
                <w:rStyle w:val="Textedelespacerserv"/>
                <w:noProof/>
                <w:color w:val="231F20"/>
              </w:rPr>
            </w:pPr>
          </w:p>
        </w:tc>
        <w:tc>
          <w:tcPr>
            <w:tcW w:w="3340" w:type="pct"/>
            <w:gridSpan w:val="4"/>
            <w:vAlign w:val="center"/>
          </w:tcPr>
          <w:tbl>
            <w:tblPr>
              <w:tblW w:w="5197" w:type="dxa"/>
              <w:tblLook w:val="0600" w:firstRow="0" w:lastRow="0" w:firstColumn="0" w:lastColumn="0" w:noHBand="1" w:noVBand="1"/>
            </w:tblPr>
            <w:tblGrid>
              <w:gridCol w:w="4577"/>
              <w:gridCol w:w="620"/>
            </w:tblGrid>
            <w:tr w:rsidR="00E9292D" w:rsidRPr="005354D4" w14:paraId="63EFB5DF" w14:textId="77777777" w:rsidTr="00670314">
              <w:trPr>
                <w:trHeight w:val="288"/>
              </w:trPr>
              <w:tc>
                <w:tcPr>
                  <w:tcW w:w="4577" w:type="dxa"/>
                  <w:shd w:val="clear" w:color="auto" w:fill="000000" w:themeFill="text1"/>
                </w:tcPr>
                <w:p w14:paraId="4F870709" w14:textId="77777777" w:rsidR="00E9292D" w:rsidRPr="005354D4" w:rsidRDefault="00E9292D" w:rsidP="00576BC8">
                  <w:pPr>
                    <w:spacing w:after="0"/>
                    <w:rPr>
                      <w:noProof/>
                    </w:rPr>
                  </w:pPr>
                </w:p>
              </w:tc>
              <w:tc>
                <w:tcPr>
                  <w:tcW w:w="620" w:type="dxa"/>
                  <w:shd w:val="clear" w:color="auto" w:fill="000000" w:themeFill="text1"/>
                </w:tcPr>
                <w:p w14:paraId="0A25B725" w14:textId="77777777" w:rsidR="00E9292D" w:rsidRPr="005354D4" w:rsidRDefault="00E9292D" w:rsidP="00576BC8">
                  <w:pPr>
                    <w:spacing w:after="0"/>
                    <w:rPr>
                      <w:noProof/>
                    </w:rPr>
                  </w:pPr>
                </w:p>
              </w:tc>
            </w:tr>
          </w:tbl>
          <w:p w14:paraId="7E210506" w14:textId="77777777" w:rsidR="00E9292D" w:rsidRPr="005354D4" w:rsidRDefault="00E9292D" w:rsidP="00576BC8">
            <w:pPr>
              <w:spacing w:after="0"/>
              <w:rPr>
                <w:noProof/>
              </w:rPr>
            </w:pPr>
          </w:p>
        </w:tc>
      </w:tr>
    </w:tbl>
    <w:p w14:paraId="21B38A51" w14:textId="77777777" w:rsidR="00340C75" w:rsidRPr="005354D4" w:rsidRDefault="00340C75" w:rsidP="00F5689F">
      <w:pPr>
        <w:rPr>
          <w:noProof/>
        </w:rPr>
      </w:pPr>
    </w:p>
    <w:sectPr w:rsidR="00340C75" w:rsidRPr="005354D4" w:rsidSect="005273A7">
      <w:pgSz w:w="11906" w:h="16838" w:code="9"/>
      <w:pgMar w:top="1080" w:right="734" w:bottom="288" w:left="3398"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45DE6" w14:textId="77777777" w:rsidR="008F0CFB" w:rsidRDefault="008F0CFB" w:rsidP="00430CE1">
      <w:pPr>
        <w:spacing w:after="0"/>
      </w:pPr>
      <w:r>
        <w:separator/>
      </w:r>
    </w:p>
  </w:endnote>
  <w:endnote w:type="continuationSeparator" w:id="0">
    <w:p w14:paraId="18F77C43" w14:textId="77777777" w:rsidR="008F0CFB" w:rsidRDefault="008F0CFB"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AF4F6" w14:textId="77777777" w:rsidR="008F0CFB" w:rsidRDefault="008F0CFB" w:rsidP="00430CE1">
      <w:pPr>
        <w:spacing w:after="0"/>
      </w:pPr>
      <w:r>
        <w:separator/>
      </w:r>
    </w:p>
  </w:footnote>
  <w:footnote w:type="continuationSeparator" w:id="0">
    <w:p w14:paraId="3D219C12" w14:textId="77777777" w:rsidR="008F0CFB" w:rsidRDefault="008F0CFB"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Pucesdecomptence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FB"/>
    <w:rsid w:val="00074B38"/>
    <w:rsid w:val="000A7C2D"/>
    <w:rsid w:val="00317930"/>
    <w:rsid w:val="00340C75"/>
    <w:rsid w:val="003D29D5"/>
    <w:rsid w:val="003E6D64"/>
    <w:rsid w:val="00430CE1"/>
    <w:rsid w:val="00473895"/>
    <w:rsid w:val="005273A7"/>
    <w:rsid w:val="005354D4"/>
    <w:rsid w:val="00571D14"/>
    <w:rsid w:val="005C4EF5"/>
    <w:rsid w:val="005D49CA"/>
    <w:rsid w:val="005E48B3"/>
    <w:rsid w:val="00670314"/>
    <w:rsid w:val="006C505C"/>
    <w:rsid w:val="006E4CC1"/>
    <w:rsid w:val="006F21FD"/>
    <w:rsid w:val="007466F4"/>
    <w:rsid w:val="0076568E"/>
    <w:rsid w:val="007C178A"/>
    <w:rsid w:val="007D6EB0"/>
    <w:rsid w:val="007E1988"/>
    <w:rsid w:val="008450E9"/>
    <w:rsid w:val="00851431"/>
    <w:rsid w:val="008539E9"/>
    <w:rsid w:val="0086291E"/>
    <w:rsid w:val="008739BA"/>
    <w:rsid w:val="008A2618"/>
    <w:rsid w:val="008F0CFB"/>
    <w:rsid w:val="0094656D"/>
    <w:rsid w:val="00A336B9"/>
    <w:rsid w:val="00A635D5"/>
    <w:rsid w:val="00A709BD"/>
    <w:rsid w:val="00A82D03"/>
    <w:rsid w:val="00AA1DCE"/>
    <w:rsid w:val="00AD181F"/>
    <w:rsid w:val="00B20339"/>
    <w:rsid w:val="00B80EE9"/>
    <w:rsid w:val="00BA27F2"/>
    <w:rsid w:val="00C14A12"/>
    <w:rsid w:val="00C8183F"/>
    <w:rsid w:val="00C83E97"/>
    <w:rsid w:val="00C84C7D"/>
    <w:rsid w:val="00D7251A"/>
    <w:rsid w:val="00DD27A0"/>
    <w:rsid w:val="00E6525B"/>
    <w:rsid w:val="00E9292D"/>
    <w:rsid w:val="00ED6E70"/>
    <w:rsid w:val="00EF10F2"/>
    <w:rsid w:val="00F10BFE"/>
    <w:rsid w:val="00F41ACF"/>
    <w:rsid w:val="00F5689F"/>
    <w:rsid w:val="00F70497"/>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7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Titre1">
    <w:name w:val="heading 1"/>
    <w:basedOn w:val="Normal"/>
    <w:next w:val="Normal"/>
    <w:link w:val="Titre1Car"/>
    <w:uiPriority w:val="9"/>
    <w:qFormat/>
    <w:rsid w:val="007C178A"/>
    <w:pPr>
      <w:spacing w:before="27" w:after="120"/>
      <w:outlineLvl w:val="0"/>
    </w:pPr>
    <w:rPr>
      <w:rFonts w:asciiTheme="majorHAnsi" w:hAnsiTheme="majorHAnsi"/>
      <w:b/>
      <w:sz w:val="22"/>
    </w:rPr>
  </w:style>
  <w:style w:type="paragraph" w:styleId="Titre2">
    <w:name w:val="heading 2"/>
    <w:basedOn w:val="Normal"/>
    <w:next w:val="Normal"/>
    <w:link w:val="Titre2Car"/>
    <w:uiPriority w:val="9"/>
    <w:semiHidden/>
    <w:qFormat/>
    <w:rsid w:val="00EF10F2"/>
    <w:pPr>
      <w:spacing w:before="134"/>
      <w:ind w:left="80"/>
      <w:outlineLvl w:val="1"/>
    </w:pPr>
    <w:rPr>
      <w:sz w:val="43"/>
    </w:rPr>
  </w:style>
  <w:style w:type="paragraph" w:styleId="Titre3">
    <w:name w:val="heading 3"/>
    <w:aliases w:val="Heading 3 Section Category"/>
    <w:basedOn w:val="Normal"/>
    <w:next w:val="Normal"/>
    <w:link w:val="Titre3Car"/>
    <w:uiPriority w:val="9"/>
    <w:semiHidden/>
    <w:qFormat/>
    <w:rsid w:val="00EF10F2"/>
    <w:pPr>
      <w:spacing w:before="20"/>
      <w:outlineLvl w:val="2"/>
    </w:pPr>
    <w:rPr>
      <w:b/>
      <w:spacing w:val="-11"/>
      <w:sz w:val="40"/>
    </w:rPr>
  </w:style>
  <w:style w:type="paragraph" w:styleId="Titre4">
    <w:name w:val="heading 4"/>
    <w:aliases w:val="Heading 4 Job Title"/>
    <w:basedOn w:val="Normal"/>
    <w:next w:val="Normal"/>
    <w:link w:val="Titre4Car"/>
    <w:uiPriority w:val="9"/>
    <w:semiHidden/>
    <w:qFormat/>
    <w:rsid w:val="00EF10F2"/>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semiHidden/>
    <w:qFormat/>
    <w:rsid w:val="00EF10F2"/>
  </w:style>
  <w:style w:type="paragraph" w:styleId="Paragraphedeliste">
    <w:name w:val="List Paragraph"/>
    <w:basedOn w:val="Normal"/>
    <w:uiPriority w:val="1"/>
    <w:semiHidden/>
    <w:qFormat/>
  </w:style>
  <w:style w:type="paragraph" w:customStyle="1" w:styleId="Paragraphedutableau">
    <w:name w:val="Paragraphe du tableau"/>
    <w:basedOn w:val="Normal"/>
    <w:uiPriority w:val="1"/>
    <w:semiHidden/>
    <w:qFormat/>
  </w:style>
  <w:style w:type="character" w:customStyle="1" w:styleId="Titre1Car">
    <w:name w:val="Titre 1 Car"/>
    <w:basedOn w:val="Policepardfaut"/>
    <w:link w:val="Titre1"/>
    <w:uiPriority w:val="9"/>
    <w:rsid w:val="007C178A"/>
    <w:rPr>
      <w:rFonts w:asciiTheme="majorHAnsi" w:eastAsia="Arial" w:hAnsiTheme="majorHAnsi" w:cs="Arial"/>
      <w:b/>
      <w:color w:val="231F20"/>
      <w:szCs w:val="16"/>
      <w:lang w:bidi="en-US"/>
    </w:rPr>
  </w:style>
  <w:style w:type="character" w:customStyle="1" w:styleId="Titre2Car">
    <w:name w:val="Titre 2 Car"/>
    <w:basedOn w:val="Policepardfaut"/>
    <w:link w:val="Titre2"/>
    <w:uiPriority w:val="9"/>
    <w:semiHidden/>
    <w:rsid w:val="00A82D03"/>
    <w:rPr>
      <w:rFonts w:ascii="Arial Nova" w:eastAsia="Arial" w:hAnsi="Arial Nova" w:cs="Arial"/>
      <w:color w:val="231F20"/>
      <w:sz w:val="43"/>
      <w:szCs w:val="16"/>
      <w:lang w:bidi="en-US"/>
    </w:rPr>
  </w:style>
  <w:style w:type="character" w:customStyle="1" w:styleId="Titre3Car">
    <w:name w:val="Titre 3 Car"/>
    <w:aliases w:val="Heading 3 Section Category Car"/>
    <w:basedOn w:val="Policepardfaut"/>
    <w:link w:val="Titre3"/>
    <w:uiPriority w:val="9"/>
    <w:semiHidden/>
    <w:rsid w:val="00A82D03"/>
    <w:rPr>
      <w:rFonts w:ascii="Arial Nova" w:eastAsia="Arial" w:hAnsi="Arial Nova" w:cs="Arial"/>
      <w:b/>
      <w:color w:val="231F20"/>
      <w:spacing w:val="-11"/>
      <w:sz w:val="40"/>
      <w:szCs w:val="16"/>
      <w:lang w:bidi="en-US"/>
    </w:rPr>
  </w:style>
  <w:style w:type="character" w:customStyle="1" w:styleId="Titre4Car">
    <w:name w:val="Titre 4 Car"/>
    <w:aliases w:val="Heading 4 Job Title Car"/>
    <w:basedOn w:val="Policepardfaut"/>
    <w:link w:val="Titre4"/>
    <w:uiPriority w:val="9"/>
    <w:semiHidden/>
    <w:rsid w:val="00A82D03"/>
    <w:rPr>
      <w:rFonts w:ascii="Arial Nova" w:eastAsia="Arial" w:hAnsi="Arial Nova" w:cs="Arial"/>
      <w:b/>
      <w:bCs/>
      <w:color w:val="231F20"/>
      <w:sz w:val="23"/>
      <w:szCs w:val="16"/>
      <w:lang w:bidi="en-US"/>
    </w:rPr>
  </w:style>
  <w:style w:type="paragraph" w:customStyle="1" w:styleId="Adresse">
    <w:name w:val="Adresse"/>
    <w:basedOn w:val="Normal"/>
    <w:qFormat/>
    <w:rsid w:val="008A2618"/>
    <w:pPr>
      <w:spacing w:after="0"/>
    </w:pPr>
  </w:style>
  <w:style w:type="paragraph" w:customStyle="1" w:styleId="Pucesdecomptences">
    <w:name w:val="Puces de compétences"/>
    <w:basedOn w:val="Comptencespourlespuces"/>
    <w:semiHidden/>
    <w:qFormat/>
    <w:rsid w:val="008450E9"/>
    <w:pPr>
      <w:numPr>
        <w:numId w:val="7"/>
      </w:numPr>
      <w:spacing w:after="300"/>
      <w:contextualSpacing/>
    </w:pPr>
    <w:rPr>
      <w:sz w:val="24"/>
    </w:rPr>
  </w:style>
  <w:style w:type="paragraph" w:customStyle="1" w:styleId="Comptencespourlespuces">
    <w:name w:val="Compétences pour les puces"/>
    <w:basedOn w:val="Adresse"/>
    <w:semiHidden/>
    <w:qFormat/>
    <w:rsid w:val="00EF10F2"/>
    <w:pPr>
      <w:numPr>
        <w:numId w:val="5"/>
      </w:numPr>
    </w:pPr>
  </w:style>
  <w:style w:type="paragraph" w:styleId="Titre">
    <w:name w:val="Title"/>
    <w:basedOn w:val="Normal"/>
    <w:next w:val="Normal"/>
    <w:link w:val="TitreCar"/>
    <w:uiPriority w:val="10"/>
    <w:qFormat/>
    <w:rsid w:val="00C84C7D"/>
    <w:pPr>
      <w:spacing w:after="0" w:line="216" w:lineRule="auto"/>
      <w:outlineLvl w:val="0"/>
    </w:pPr>
    <w:rPr>
      <w:rFonts w:asciiTheme="majorHAnsi" w:hAnsiTheme="majorHAnsi"/>
      <w:b/>
      <w:sz w:val="96"/>
    </w:rPr>
  </w:style>
  <w:style w:type="character" w:customStyle="1" w:styleId="TitreCar">
    <w:name w:val="Titre Car"/>
    <w:basedOn w:val="Policepardfaut"/>
    <w:link w:val="Titre"/>
    <w:uiPriority w:val="10"/>
    <w:rsid w:val="00C84C7D"/>
    <w:rPr>
      <w:rFonts w:asciiTheme="majorHAnsi" w:eastAsia="Arial" w:hAnsiTheme="majorHAnsi" w:cs="Arial"/>
      <w:b/>
      <w:color w:val="231F20"/>
      <w:sz w:val="96"/>
      <w:szCs w:val="16"/>
      <w:lang w:bidi="en-US"/>
    </w:rPr>
  </w:style>
  <w:style w:type="character" w:customStyle="1" w:styleId="Emplacementdelatcheitalique">
    <w:name w:val="Emplacement de la tâche italique"/>
    <w:basedOn w:val="Policepardfaut"/>
    <w:uiPriority w:val="1"/>
    <w:semiHidden/>
    <w:qFormat/>
    <w:rsid w:val="00EF10F2"/>
    <w:rPr>
      <w:i/>
      <w:iCs/>
    </w:rPr>
  </w:style>
  <w:style w:type="character" w:customStyle="1" w:styleId="TcheItalique">
    <w:name w:val="Tâche Italique"/>
    <w:basedOn w:val="Policepardfaut"/>
    <w:uiPriority w:val="1"/>
    <w:semiHidden/>
    <w:qFormat/>
    <w:rsid w:val="00EF10F2"/>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Titre2"/>
    <w:next w:val="Normal"/>
    <w:link w:val="Sous-titreCar"/>
    <w:uiPriority w:val="11"/>
    <w:semiHidden/>
    <w:qFormat/>
    <w:rsid w:val="00A82D03"/>
    <w:rPr>
      <w:rFonts w:asciiTheme="majorHAnsi" w:hAnsiTheme="majorHAnsi"/>
    </w:rPr>
  </w:style>
  <w:style w:type="character" w:customStyle="1" w:styleId="Sous-titreCar">
    <w:name w:val="Sous-titre Car"/>
    <w:basedOn w:val="Policepardfaut"/>
    <w:link w:val="Sous-titre"/>
    <w:uiPriority w:val="11"/>
    <w:semiHidden/>
    <w:rsid w:val="00A336B9"/>
    <w:rPr>
      <w:rFonts w:asciiTheme="majorHAnsi" w:eastAsia="Arial" w:hAnsiTheme="majorHAnsi" w:cs="Arial"/>
      <w:color w:val="231F20"/>
      <w:sz w:val="43"/>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F5689F"/>
    <w:rPr>
      <w:color w:val="4495A2"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styleId="En-tte">
    <w:name w:val="header"/>
    <w:basedOn w:val="Normal"/>
    <w:link w:val="En-tteCar"/>
    <w:uiPriority w:val="99"/>
    <w:semiHidden/>
    <w:rsid w:val="00430CE1"/>
    <w:pPr>
      <w:tabs>
        <w:tab w:val="center" w:pos="4680"/>
        <w:tab w:val="right" w:pos="9360"/>
      </w:tabs>
      <w:spacing w:after="0"/>
    </w:pPr>
  </w:style>
  <w:style w:type="character" w:customStyle="1" w:styleId="En-tteCar">
    <w:name w:val="En-tête Car"/>
    <w:basedOn w:val="Policepardfaut"/>
    <w:link w:val="En-tte"/>
    <w:uiPriority w:val="99"/>
    <w:semiHidden/>
    <w:rsid w:val="00A336B9"/>
    <w:rPr>
      <w:rFonts w:eastAsia="Arial" w:cs="Arial"/>
      <w:color w:val="231F20"/>
      <w:sz w:val="18"/>
      <w:szCs w:val="16"/>
      <w:lang w:bidi="en-US"/>
    </w:rPr>
  </w:style>
  <w:style w:type="paragraph" w:styleId="Pieddepage">
    <w:name w:val="footer"/>
    <w:basedOn w:val="Normal"/>
    <w:link w:val="PieddepageCar"/>
    <w:uiPriority w:val="99"/>
    <w:semiHidden/>
    <w:rsid w:val="00430CE1"/>
    <w:pPr>
      <w:tabs>
        <w:tab w:val="center" w:pos="4680"/>
        <w:tab w:val="right" w:pos="9360"/>
      </w:tabs>
      <w:spacing w:after="0"/>
    </w:pPr>
  </w:style>
  <w:style w:type="character" w:customStyle="1" w:styleId="PieddepageCar">
    <w:name w:val="Pied de page Car"/>
    <w:basedOn w:val="Policepardfaut"/>
    <w:link w:val="Pieddepage"/>
    <w:uiPriority w:val="99"/>
    <w:semiHidden/>
    <w:rsid w:val="00A336B9"/>
    <w:rPr>
      <w:rFonts w:eastAsia="Arial" w:cs="Arial"/>
      <w:color w:val="231F20"/>
      <w:sz w:val="18"/>
      <w:szCs w:val="16"/>
      <w:lang w:bidi="en-US"/>
    </w:rPr>
  </w:style>
  <w:style w:type="paragraph" w:customStyle="1" w:styleId="Objectif">
    <w:name w:val="Objectif"/>
    <w:basedOn w:val="Normal"/>
    <w:qFormat/>
    <w:rsid w:val="00C84C7D"/>
    <w:rPr>
      <w:sz w:val="22"/>
    </w:rPr>
  </w:style>
  <w:style w:type="paragraph" w:customStyle="1" w:styleId="Entreprise">
    <w:name w:val="Entreprise"/>
    <w:basedOn w:val="Normal"/>
    <w:qFormat/>
    <w:rsid w:val="008A2618"/>
    <w:pPr>
      <w:spacing w:before="120" w:after="0"/>
    </w:pPr>
  </w:style>
  <w:style w:type="paragraph" w:customStyle="1" w:styleId="Plagededates">
    <w:name w:val="Plage de dates"/>
    <w:basedOn w:val="Normal"/>
    <w:qFormat/>
    <w:rsid w:val="008A2618"/>
    <w:pPr>
      <w:spacing w:after="120"/>
    </w:pPr>
  </w:style>
  <w:style w:type="paragraph" w:customStyle="1" w:styleId="Nomdelacomptence">
    <w:name w:val="Nom de la compétence"/>
    <w:basedOn w:val="Normal"/>
    <w:qFormat/>
    <w:rsid w:val="00A336B9"/>
    <w:pPr>
      <w:spacing w:after="0"/>
    </w:pPr>
    <w:rPr>
      <w:color w:val="auto"/>
    </w:rPr>
  </w:style>
  <w:style w:type="paragraph" w:customStyle="1" w:styleId="valuationdescomptences">
    <w:name w:val="Évaluation des compétences"/>
    <w:basedOn w:val="Normal"/>
    <w:qFormat/>
    <w:rsid w:val="00A336B9"/>
    <w:pPr>
      <w:spacing w:after="0"/>
      <w:jc w:val="right"/>
    </w:pPr>
    <w:rPr>
      <w:color w:val="auto"/>
    </w:rPr>
  </w:style>
  <w:style w:type="paragraph" w:styleId="Textedebulles">
    <w:name w:val="Balloon Text"/>
    <w:basedOn w:val="Normal"/>
    <w:link w:val="TextedebullesCar"/>
    <w:uiPriority w:val="99"/>
    <w:semiHidden/>
    <w:unhideWhenUsed/>
    <w:rsid w:val="00C14A12"/>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C14A1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V%20propre%20et%20&#233;l&#233;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48D700EEC346E7BF16234FFE9E82AC"/>
        <w:category>
          <w:name w:val="Général"/>
          <w:gallery w:val="placeholder"/>
        </w:category>
        <w:types>
          <w:type w:val="bbPlcHdr"/>
        </w:types>
        <w:behaviors>
          <w:behavior w:val="content"/>
        </w:behaviors>
        <w:guid w:val="{5F466C5F-EA30-4DF7-A02A-DDD8B27F0E9B}"/>
      </w:docPartPr>
      <w:docPartBody>
        <w:p w:rsidR="00000000" w:rsidRDefault="0060466D">
          <w:pPr>
            <w:pStyle w:val="2948D700EEC346E7BF16234FFE9E82AC"/>
          </w:pPr>
          <w:r w:rsidRPr="005354D4">
            <w:rPr>
              <w:noProof/>
              <w:lang w:bidi="fr-FR"/>
            </w:rPr>
            <w:t>45 rue des Écoles</w:t>
          </w:r>
        </w:p>
      </w:docPartBody>
    </w:docPart>
    <w:docPart>
      <w:docPartPr>
        <w:name w:val="E98E326FDD924755BB354D4D5A12A7FD"/>
        <w:category>
          <w:name w:val="Général"/>
          <w:gallery w:val="placeholder"/>
        </w:category>
        <w:types>
          <w:type w:val="bbPlcHdr"/>
        </w:types>
        <w:behaviors>
          <w:behavior w:val="content"/>
        </w:behaviors>
        <w:guid w:val="{3E8483F6-4DC2-4A91-BDF3-0AE4A7BAD1BE}"/>
      </w:docPartPr>
      <w:docPartBody>
        <w:p w:rsidR="00000000" w:rsidRDefault="0060466D">
          <w:pPr>
            <w:pStyle w:val="E98E326FDD924755BB354D4D5A12A7FD"/>
          </w:pPr>
          <w:r w:rsidRPr="005354D4">
            <w:rPr>
              <w:noProof/>
              <w:lang w:bidi="fr-FR"/>
            </w:rPr>
            <w:t>Ville, Département 89052</w:t>
          </w:r>
        </w:p>
      </w:docPartBody>
    </w:docPart>
    <w:docPart>
      <w:docPartPr>
        <w:name w:val="BF55852F1590415E99E1EA3D8FD7677B"/>
        <w:category>
          <w:name w:val="Général"/>
          <w:gallery w:val="placeholder"/>
        </w:category>
        <w:types>
          <w:type w:val="bbPlcHdr"/>
        </w:types>
        <w:behaviors>
          <w:behavior w:val="content"/>
        </w:behaviors>
        <w:guid w:val="{BDDF0947-3890-4F95-B919-B65C80C0871B}"/>
      </w:docPartPr>
      <w:docPartBody>
        <w:p w:rsidR="00000000" w:rsidRDefault="0060466D">
          <w:pPr>
            <w:pStyle w:val="BF55852F1590415E99E1EA3D8FD7677B"/>
          </w:pPr>
          <w:r w:rsidRPr="005354D4">
            <w:rPr>
              <w:noProof/>
              <w:lang w:bidi="fr-FR"/>
            </w:rPr>
            <w:t>(718) 555–2010</w:t>
          </w:r>
        </w:p>
      </w:docPartBody>
    </w:docPart>
    <w:docPart>
      <w:docPartPr>
        <w:name w:val="FA7D07D342194A3498A4FEFFDC5336F6"/>
        <w:category>
          <w:name w:val="Général"/>
          <w:gallery w:val="placeholder"/>
        </w:category>
        <w:types>
          <w:type w:val="bbPlcHdr"/>
        </w:types>
        <w:behaviors>
          <w:behavior w:val="content"/>
        </w:behaviors>
        <w:guid w:val="{EEBC20DE-9407-43EB-A92D-3C5E30E43BD6}"/>
      </w:docPartPr>
      <w:docPartBody>
        <w:p w:rsidR="00000000" w:rsidRDefault="0060466D">
          <w:pPr>
            <w:pStyle w:val="FA7D07D342194A3498A4FEFFDC5336F6"/>
          </w:pPr>
          <w:r w:rsidRPr="005354D4">
            <w:rPr>
              <w:noProof/>
              <w:lang w:bidi="fr-FR"/>
            </w:rPr>
            <w:t>taylorphillips@example.com</w:t>
          </w:r>
        </w:p>
      </w:docPartBody>
    </w:docPart>
    <w:docPart>
      <w:docPartPr>
        <w:name w:val="DCB5688B049244B4A381F39C9495260F"/>
        <w:category>
          <w:name w:val="Général"/>
          <w:gallery w:val="placeholder"/>
        </w:category>
        <w:types>
          <w:type w:val="bbPlcHdr"/>
        </w:types>
        <w:behaviors>
          <w:behavior w:val="content"/>
        </w:behaviors>
        <w:guid w:val="{DA1E42ED-43E2-46D5-88BA-07133A2792D3}"/>
      </w:docPartPr>
      <w:docPartBody>
        <w:p w:rsidR="00000000" w:rsidRDefault="0060466D">
          <w:pPr>
            <w:pStyle w:val="DCB5688B049244B4A381F39C9495260F"/>
          </w:pPr>
          <w:r w:rsidRPr="005354D4">
            <w:rPr>
              <w:noProof/>
              <w:lang w:bidi="fr-FR"/>
            </w:rPr>
            <w:t>linkedin.com/in/taylorphillips</w:t>
          </w:r>
        </w:p>
      </w:docPartBody>
    </w:docPart>
    <w:docPart>
      <w:docPartPr>
        <w:name w:val="14CA3B2401954A89BE306DCAEF0E72D2"/>
        <w:category>
          <w:name w:val="Général"/>
          <w:gallery w:val="placeholder"/>
        </w:category>
        <w:types>
          <w:type w:val="bbPlcHdr"/>
        </w:types>
        <w:behaviors>
          <w:behavior w:val="content"/>
        </w:behaviors>
        <w:guid w:val="{C4ABA097-8E63-40F8-9652-AB7D4B5999EB}"/>
      </w:docPartPr>
      <w:docPartBody>
        <w:p w:rsidR="00000000" w:rsidRDefault="0060466D">
          <w:pPr>
            <w:pStyle w:val="14CA3B2401954A89BE306DCAEF0E72D2"/>
          </w:pPr>
          <w:r w:rsidRPr="005354D4">
            <w:rPr>
              <w:noProof/>
              <w:lang w:bidi="fr-FR"/>
            </w:rPr>
            <w:t>Taylor</w:t>
          </w:r>
          <w:r w:rsidRPr="005354D4">
            <w:rPr>
              <w:noProof/>
              <w:lang w:bidi="fr-FR"/>
            </w:rPr>
            <w:br/>
            <w:t>Phillips</w:t>
          </w:r>
        </w:p>
      </w:docPartBody>
    </w:docPart>
    <w:docPart>
      <w:docPartPr>
        <w:name w:val="4B65151920224EEBA37659E5891D7CCB"/>
        <w:category>
          <w:name w:val="Général"/>
          <w:gallery w:val="placeholder"/>
        </w:category>
        <w:types>
          <w:type w:val="bbPlcHdr"/>
        </w:types>
        <w:behaviors>
          <w:behavior w:val="content"/>
        </w:behaviors>
        <w:guid w:val="{848709D5-D498-4F8C-831D-B8E62BA8086E}"/>
      </w:docPartPr>
      <w:docPartBody>
        <w:p w:rsidR="00000000" w:rsidRDefault="0060466D">
          <w:pPr>
            <w:pStyle w:val="4B65151920224EEBA37659E5891D7CCB"/>
          </w:pPr>
          <w:r w:rsidRPr="005354D4">
            <w:rPr>
              <w:noProof/>
              <w:lang w:bidi="fr-FR"/>
            </w:rPr>
            <w:t>Indiquez vos objectifs professionnels et montrez leur alignement avec la description de la tâche que vous ciblez. Soyez bref et ne donnez pas l'impression d'être générique. Soyez vous-même.</w:t>
          </w:r>
        </w:p>
      </w:docPartBody>
    </w:docPart>
    <w:docPart>
      <w:docPartPr>
        <w:name w:val="D88FB4218091436194FA47AD105F0EDB"/>
        <w:category>
          <w:name w:val="Général"/>
          <w:gallery w:val="placeholder"/>
        </w:category>
        <w:types>
          <w:type w:val="bbPlcHdr"/>
        </w:types>
        <w:behaviors>
          <w:behavior w:val="content"/>
        </w:behaviors>
        <w:guid w:val="{05AA45A6-5C9A-4FD1-AB24-66054877E44A}"/>
      </w:docPartPr>
      <w:docPartBody>
        <w:p w:rsidR="00000000" w:rsidRDefault="0060466D">
          <w:pPr>
            <w:pStyle w:val="D88FB4218091436194FA47AD105F0EDB"/>
          </w:pPr>
          <w:r w:rsidRPr="005354D4">
            <w:rPr>
              <w:noProof/>
              <w:lang w:bidi="fr-FR"/>
            </w:rPr>
            <w:t>Directeur de conception</w:t>
          </w:r>
        </w:p>
      </w:docPartBody>
    </w:docPart>
    <w:docPart>
      <w:docPartPr>
        <w:name w:val="D3025510A47045BB841606655784BE2B"/>
        <w:category>
          <w:name w:val="Général"/>
          <w:gallery w:val="placeholder"/>
        </w:category>
        <w:types>
          <w:type w:val="bbPlcHdr"/>
        </w:types>
        <w:behaviors>
          <w:behavior w:val="content"/>
        </w:behaviors>
        <w:guid w:val="{4AF3BA1F-41DC-4CA6-B848-20CBDA17B179}"/>
      </w:docPartPr>
      <w:docPartBody>
        <w:p w:rsidR="00000000" w:rsidRDefault="0060466D">
          <w:pPr>
            <w:pStyle w:val="D3025510A47045BB841606655784BE2B"/>
          </w:pPr>
          <w:r w:rsidRPr="005354D4">
            <w:rPr>
              <w:rStyle w:val="Textedelespacerserv"/>
              <w:noProof/>
              <w:color w:val="231F20"/>
              <w:lang w:bidi="fr-FR"/>
            </w:rPr>
            <w:t>Concepteur en chef</w:t>
          </w:r>
        </w:p>
      </w:docPartBody>
    </w:docPart>
    <w:docPart>
      <w:docPartPr>
        <w:name w:val="AFAADB9E82744B87880E0FDF572EF438"/>
        <w:category>
          <w:name w:val="Général"/>
          <w:gallery w:val="placeholder"/>
        </w:category>
        <w:types>
          <w:type w:val="bbPlcHdr"/>
        </w:types>
        <w:behaviors>
          <w:behavior w:val="content"/>
        </w:behaviors>
        <w:guid w:val="{D775C6C9-F402-4D25-BAFC-FFA26C0CD3EF}"/>
      </w:docPartPr>
      <w:docPartBody>
        <w:p w:rsidR="00000000" w:rsidRDefault="0060466D">
          <w:pPr>
            <w:pStyle w:val="AFAADB9E82744B87880E0FDF572EF438"/>
          </w:pPr>
          <w:r w:rsidRPr="005354D4">
            <w:rPr>
              <w:rStyle w:val="Textedelespacerserv"/>
              <w:noProof/>
              <w:color w:val="231F20"/>
              <w:lang w:bidi="fr-FR"/>
            </w:rPr>
            <w:t>Concepteur</w:t>
          </w:r>
        </w:p>
      </w:docPartBody>
    </w:docPart>
    <w:docPart>
      <w:docPartPr>
        <w:name w:val="A81EA0751ACC4DBB81F3AA8B928D8819"/>
        <w:category>
          <w:name w:val="Général"/>
          <w:gallery w:val="placeholder"/>
        </w:category>
        <w:types>
          <w:type w:val="bbPlcHdr"/>
        </w:types>
        <w:behaviors>
          <w:behavior w:val="content"/>
        </w:behaviors>
        <w:guid w:val="{44F555DC-F138-4184-B6ED-A073523EAA01}"/>
      </w:docPartPr>
      <w:docPartBody>
        <w:p w:rsidR="00000000" w:rsidRDefault="0060466D">
          <w:pPr>
            <w:pStyle w:val="A81EA0751ACC4DBB81F3AA8B928D8819"/>
          </w:pPr>
          <w:r w:rsidRPr="005354D4">
            <w:rPr>
              <w:noProof/>
              <w:lang w:bidi="fr-FR"/>
            </w:rPr>
            <w:t>Premiers consultants</w:t>
          </w:r>
        </w:p>
      </w:docPartBody>
    </w:docPart>
    <w:docPart>
      <w:docPartPr>
        <w:name w:val="2286998282CD4F40A84883664AE7B7CB"/>
        <w:category>
          <w:name w:val="Général"/>
          <w:gallery w:val="placeholder"/>
        </w:category>
        <w:types>
          <w:type w:val="bbPlcHdr"/>
        </w:types>
        <w:behaviors>
          <w:behavior w:val="content"/>
        </w:behaviors>
        <w:guid w:val="{8136783A-644C-40F4-A97C-004C590C30AA}"/>
      </w:docPartPr>
      <w:docPartBody>
        <w:p w:rsidR="00000000" w:rsidRDefault="0060466D">
          <w:pPr>
            <w:pStyle w:val="2286998282CD4F40A84883664AE7B7CB"/>
          </w:pPr>
          <w:r w:rsidRPr="005354D4">
            <w:rPr>
              <w:noProof/>
              <w:lang w:bidi="fr-FR"/>
            </w:rPr>
            <w:t>2018 - Actuel</w:t>
          </w:r>
        </w:p>
      </w:docPartBody>
    </w:docPart>
    <w:docPart>
      <w:docPartPr>
        <w:name w:val="26A70206F9B24D3E87E4C9BBB9CA0F52"/>
        <w:category>
          <w:name w:val="Général"/>
          <w:gallery w:val="placeholder"/>
        </w:category>
        <w:types>
          <w:type w:val="bbPlcHdr"/>
        </w:types>
        <w:behaviors>
          <w:behavior w:val="content"/>
        </w:behaviors>
        <w:guid w:val="{733EE883-CEB0-4469-91F4-374EAA668536}"/>
      </w:docPartPr>
      <w:docPartBody>
        <w:p w:rsidR="00000000" w:rsidRDefault="0060466D">
          <w:pPr>
            <w:pStyle w:val="26A70206F9B24D3E87E4C9BBB9CA0F52"/>
          </w:pPr>
          <w:r w:rsidRPr="005354D4">
            <w:rPr>
              <w:noProof/>
              <w:lang w:bidi="fr-FR"/>
            </w:rPr>
            <w:t>Publication de nœuds</w:t>
          </w:r>
        </w:p>
      </w:docPartBody>
    </w:docPart>
    <w:docPart>
      <w:docPartPr>
        <w:name w:val="B793CBB044B740E6A42F8F31E1B445AE"/>
        <w:category>
          <w:name w:val="Général"/>
          <w:gallery w:val="placeholder"/>
        </w:category>
        <w:types>
          <w:type w:val="bbPlcHdr"/>
        </w:types>
        <w:behaviors>
          <w:behavior w:val="content"/>
        </w:behaviors>
        <w:guid w:val="{08F18343-6ADB-4972-B534-5F19E2E4ACA5}"/>
      </w:docPartPr>
      <w:docPartBody>
        <w:p w:rsidR="00000000" w:rsidRDefault="0060466D">
          <w:pPr>
            <w:pStyle w:val="B793CBB044B740E6A42F8F31E1B445AE"/>
          </w:pPr>
          <w:r w:rsidRPr="005354D4">
            <w:rPr>
              <w:noProof/>
              <w:lang w:bidi="fr-FR"/>
            </w:rPr>
            <w:t>2008 - 2018</w:t>
          </w:r>
        </w:p>
      </w:docPartBody>
    </w:docPart>
    <w:docPart>
      <w:docPartPr>
        <w:name w:val="271823B3378742998FEE8F1EA045D522"/>
        <w:category>
          <w:name w:val="Général"/>
          <w:gallery w:val="placeholder"/>
        </w:category>
        <w:types>
          <w:type w:val="bbPlcHdr"/>
        </w:types>
        <w:behaviors>
          <w:behavior w:val="content"/>
        </w:behaviors>
        <w:guid w:val="{A07694A6-EBC0-401B-B9BF-691F0FDE675F}"/>
      </w:docPartPr>
      <w:docPartBody>
        <w:p w:rsidR="00000000" w:rsidRDefault="0060466D">
          <w:pPr>
            <w:pStyle w:val="271823B3378742998FEE8F1EA045D522"/>
          </w:pPr>
          <w:r w:rsidRPr="005354D4">
            <w:rPr>
              <w:noProof/>
              <w:lang w:bidi="fr-FR"/>
            </w:rPr>
            <w:t>Adatum Corporation</w:t>
          </w:r>
        </w:p>
      </w:docPartBody>
    </w:docPart>
    <w:docPart>
      <w:docPartPr>
        <w:name w:val="FC3694D263524D2E971BCCDF4D490803"/>
        <w:category>
          <w:name w:val="Général"/>
          <w:gallery w:val="placeholder"/>
        </w:category>
        <w:types>
          <w:type w:val="bbPlcHdr"/>
        </w:types>
        <w:behaviors>
          <w:behavior w:val="content"/>
        </w:behaviors>
        <w:guid w:val="{7F00AB47-4643-4DBC-B22F-6A423060F7B1}"/>
      </w:docPartPr>
      <w:docPartBody>
        <w:p w:rsidR="00000000" w:rsidRDefault="0060466D">
          <w:pPr>
            <w:pStyle w:val="FC3694D263524D2E971BCCDF4D490803"/>
          </w:pPr>
          <w:r w:rsidRPr="005354D4">
            <w:rPr>
              <w:noProof/>
              <w:lang w:bidi="fr-FR"/>
            </w:rPr>
            <w:t>2004 - 2008</w:t>
          </w:r>
        </w:p>
      </w:docPartBody>
    </w:docPart>
    <w:docPart>
      <w:docPartPr>
        <w:name w:val="1BF72EFE118C41B6BDEE35D80A336DB8"/>
        <w:category>
          <w:name w:val="Général"/>
          <w:gallery w:val="placeholder"/>
        </w:category>
        <w:types>
          <w:type w:val="bbPlcHdr"/>
        </w:types>
        <w:behaviors>
          <w:behavior w:val="content"/>
        </w:behaviors>
        <w:guid w:val="{2B88A325-FBE2-45E6-AB79-B7110540EE25}"/>
      </w:docPartPr>
      <w:docPartBody>
        <w:p w:rsidR="00000000" w:rsidRDefault="0060466D">
          <w:pPr>
            <w:pStyle w:val="1BF72EFE118C41B6BDEE35D80A336DB8"/>
          </w:pPr>
          <w:r w:rsidRPr="005354D4">
            <w:rPr>
              <w:noProof/>
              <w:lang w:bidi="fr-FR"/>
            </w:rPr>
            <w:t>Résumez vos responsabilités et réalisations clés. Le cas échéant, utilisez la langue et les mots que vous trouvez dans la description de poste spécifique. Soyez concis et ciblez les zones clés de 3-5.</w:t>
          </w:r>
        </w:p>
      </w:docPartBody>
    </w:docPart>
    <w:docPart>
      <w:docPartPr>
        <w:name w:val="F854BAA5102B416484D9F8A60C3329BD"/>
        <w:category>
          <w:name w:val="Général"/>
          <w:gallery w:val="placeholder"/>
        </w:category>
        <w:types>
          <w:type w:val="bbPlcHdr"/>
        </w:types>
        <w:behaviors>
          <w:behavior w:val="content"/>
        </w:behaviors>
        <w:guid w:val="{1EEBC343-EDF8-43F6-9497-9C09216ED598}"/>
      </w:docPartPr>
      <w:docPartBody>
        <w:p w:rsidR="00000000" w:rsidRDefault="0060466D">
          <w:pPr>
            <w:pStyle w:val="F854BAA5102B416484D9F8A60C3329BD"/>
          </w:pPr>
          <w:r w:rsidRPr="005354D4">
            <w:rPr>
              <w:noProof/>
              <w:lang w:bidi="fr-FR"/>
            </w:rPr>
            <w:t>Résumez vos responsabilités et réalisations clés. Là encore, profitez de toutes les occasions pour utiliser les mots que vous trouvez dans la description du poste. Soyez bref.</w:t>
          </w:r>
        </w:p>
      </w:docPartBody>
    </w:docPart>
    <w:docPart>
      <w:docPartPr>
        <w:name w:val="2A0EE0C8BBCB4B83B0FA3DC4C162FFF8"/>
        <w:category>
          <w:name w:val="Général"/>
          <w:gallery w:val="placeholder"/>
        </w:category>
        <w:types>
          <w:type w:val="bbPlcHdr"/>
        </w:types>
        <w:behaviors>
          <w:behavior w:val="content"/>
        </w:behaviors>
        <w:guid w:val="{E8652075-1742-4067-A8B8-8CDC6993AB89}"/>
      </w:docPartPr>
      <w:docPartBody>
        <w:p w:rsidR="00000000" w:rsidRDefault="0060466D">
          <w:pPr>
            <w:pStyle w:val="2A0EE0C8BBCB4B83B0FA3DC4C162FFF8"/>
          </w:pPr>
          <w:r w:rsidRPr="005354D4">
            <w:rPr>
              <w:noProof/>
              <w:lang w:bidi="fr-FR"/>
            </w:rPr>
            <w:t>Résumez vos responsabilités et réalisations clés. Le cas échéant, utilisez la langue et les mots que vous trouvez dans la description de poste. Soyez concis et ciblez les zones clés de 3-5.</w:t>
          </w:r>
        </w:p>
      </w:docPartBody>
    </w:docPart>
    <w:docPart>
      <w:docPartPr>
        <w:name w:val="3883F16619994609950CDC6C4FB5838F"/>
        <w:category>
          <w:name w:val="Général"/>
          <w:gallery w:val="placeholder"/>
        </w:category>
        <w:types>
          <w:type w:val="bbPlcHdr"/>
        </w:types>
        <w:behaviors>
          <w:behavior w:val="content"/>
        </w:behaviors>
        <w:guid w:val="{BF31215C-BEDA-4464-952D-D744E671F684}"/>
      </w:docPartPr>
      <w:docPartBody>
        <w:p w:rsidR="00000000" w:rsidRDefault="0060466D">
          <w:pPr>
            <w:pStyle w:val="3883F16619994609950CDC6C4FB5838F"/>
          </w:pPr>
          <w:r w:rsidRPr="005354D4">
            <w:rPr>
              <w:rStyle w:val="Textedelespacerserv"/>
              <w:noProof/>
              <w:color w:val="231F20"/>
              <w:lang w:bidi="fr-FR"/>
            </w:rPr>
            <w:t>Licence en Conception artistique</w:t>
          </w:r>
        </w:p>
      </w:docPartBody>
    </w:docPart>
    <w:docPart>
      <w:docPartPr>
        <w:name w:val="0F8344F6082C459280F39BF37E533C0F"/>
        <w:category>
          <w:name w:val="Général"/>
          <w:gallery w:val="placeholder"/>
        </w:category>
        <w:types>
          <w:type w:val="bbPlcHdr"/>
        </w:types>
        <w:behaviors>
          <w:behavior w:val="content"/>
        </w:behaviors>
        <w:guid w:val="{139A55CD-12A8-4067-9E62-8FC5521CA526}"/>
      </w:docPartPr>
      <w:docPartBody>
        <w:p w:rsidR="00000000" w:rsidRDefault="0060466D">
          <w:pPr>
            <w:pStyle w:val="0F8344F6082C459280F39BF37E533C0F"/>
          </w:pPr>
          <w:r w:rsidRPr="005354D4">
            <w:rPr>
              <w:rStyle w:val="Textedelespacerserv"/>
              <w:noProof/>
              <w:lang w:bidi="fr-FR"/>
            </w:rPr>
            <w:t>Créativité</w:t>
          </w:r>
        </w:p>
      </w:docPartBody>
    </w:docPart>
    <w:docPart>
      <w:docPartPr>
        <w:name w:val="16FFDEE97EF344E4A6B0071D490B3E0B"/>
        <w:category>
          <w:name w:val="Général"/>
          <w:gallery w:val="placeholder"/>
        </w:category>
        <w:types>
          <w:type w:val="bbPlcHdr"/>
        </w:types>
        <w:behaviors>
          <w:behavior w:val="content"/>
        </w:behaviors>
        <w:guid w:val="{CAEB03C8-548F-4338-975F-D555B514A9DA}"/>
      </w:docPartPr>
      <w:docPartBody>
        <w:p w:rsidR="00000000" w:rsidRDefault="0060466D">
          <w:pPr>
            <w:pStyle w:val="16FFDEE97EF344E4A6B0071D490B3E0B"/>
          </w:pPr>
          <w:r w:rsidRPr="005354D4">
            <w:rPr>
              <w:rStyle w:val="Textedelespacerserv"/>
              <w:noProof/>
              <w:lang w:bidi="fr-FR"/>
            </w:rPr>
            <w:t>9/10</w:t>
          </w:r>
        </w:p>
      </w:docPartBody>
    </w:docPart>
    <w:docPart>
      <w:docPartPr>
        <w:name w:val="9A572D5FA5B3498189F7918E3607AD8F"/>
        <w:category>
          <w:name w:val="Général"/>
          <w:gallery w:val="placeholder"/>
        </w:category>
        <w:types>
          <w:type w:val="bbPlcHdr"/>
        </w:types>
        <w:behaviors>
          <w:behavior w:val="content"/>
        </w:behaviors>
        <w:guid w:val="{64E55CB1-4016-48D4-933B-BCE5426A276B}"/>
      </w:docPartPr>
      <w:docPartBody>
        <w:p w:rsidR="00000000" w:rsidRDefault="0060466D">
          <w:pPr>
            <w:pStyle w:val="9A572D5FA5B3498189F7918E3607AD8F"/>
          </w:pPr>
          <w:r w:rsidRPr="005354D4">
            <w:rPr>
              <w:noProof/>
              <w:lang w:bidi="fr-FR"/>
            </w:rPr>
            <w:t>Elm Université</w:t>
          </w:r>
        </w:p>
      </w:docPartBody>
    </w:docPart>
    <w:docPart>
      <w:docPartPr>
        <w:name w:val="7BC012DDA7BA47E88D9919217C146CD6"/>
        <w:category>
          <w:name w:val="Général"/>
          <w:gallery w:val="placeholder"/>
        </w:category>
        <w:types>
          <w:type w:val="bbPlcHdr"/>
        </w:types>
        <w:behaviors>
          <w:behavior w:val="content"/>
        </w:behaviors>
        <w:guid w:val="{BCC7BFAF-10FD-4B0B-9A84-5C8BF8919C5C}"/>
      </w:docPartPr>
      <w:docPartBody>
        <w:p w:rsidR="00000000" w:rsidRDefault="0060466D">
          <w:pPr>
            <w:pStyle w:val="7BC012DDA7BA47E88D9919217C146CD6"/>
          </w:pPr>
          <w:r w:rsidRPr="005354D4">
            <w:rPr>
              <w:noProof/>
              <w:lang w:bidi="fr-FR"/>
            </w:rPr>
            <w:t>2000 - 2004</w:t>
          </w:r>
        </w:p>
      </w:docPartBody>
    </w:docPart>
    <w:docPart>
      <w:docPartPr>
        <w:name w:val="CD618959D48B446D876AD5A7744F0DD1"/>
        <w:category>
          <w:name w:val="Général"/>
          <w:gallery w:val="placeholder"/>
        </w:category>
        <w:types>
          <w:type w:val="bbPlcHdr"/>
        </w:types>
        <w:behaviors>
          <w:behavior w:val="content"/>
        </w:behaviors>
        <w:guid w:val="{C2936E0F-C749-4808-B2D1-A163D03D19B8}"/>
      </w:docPartPr>
      <w:docPartBody>
        <w:p w:rsidR="00000000" w:rsidRDefault="0060466D">
          <w:pPr>
            <w:pStyle w:val="CD618959D48B446D876AD5A7744F0DD1"/>
          </w:pPr>
          <w:r w:rsidRPr="005354D4">
            <w:rPr>
              <w:rStyle w:val="Textedelespacerserv"/>
              <w:noProof/>
              <w:lang w:bidi="fr-FR"/>
            </w:rPr>
            <w:t>Leadership</w:t>
          </w:r>
        </w:p>
      </w:docPartBody>
    </w:docPart>
    <w:docPart>
      <w:docPartPr>
        <w:name w:val="2E4CB7C921034E5599A507AFB901CC5C"/>
        <w:category>
          <w:name w:val="Général"/>
          <w:gallery w:val="placeholder"/>
        </w:category>
        <w:types>
          <w:type w:val="bbPlcHdr"/>
        </w:types>
        <w:behaviors>
          <w:behavior w:val="content"/>
        </w:behaviors>
        <w:guid w:val="{C36804E5-F9E5-4035-9B2D-922ECE6FE85A}"/>
      </w:docPartPr>
      <w:docPartBody>
        <w:p w:rsidR="00000000" w:rsidRDefault="0060466D">
          <w:pPr>
            <w:pStyle w:val="2E4CB7C921034E5599A507AFB901CC5C"/>
          </w:pPr>
          <w:r w:rsidRPr="005354D4">
            <w:rPr>
              <w:rStyle w:val="Textedelespacerserv"/>
              <w:noProof/>
              <w:lang w:bidi="fr-FR"/>
            </w:rPr>
            <w:t>7/10</w:t>
          </w:r>
        </w:p>
      </w:docPartBody>
    </w:docPart>
    <w:docPart>
      <w:docPartPr>
        <w:name w:val="8F62729CD3AA4B7E8E87605C136818DA"/>
        <w:category>
          <w:name w:val="Général"/>
          <w:gallery w:val="placeholder"/>
        </w:category>
        <w:types>
          <w:type w:val="bbPlcHdr"/>
        </w:types>
        <w:behaviors>
          <w:behavior w:val="content"/>
        </w:behaviors>
        <w:guid w:val="{F666E313-087A-443F-8B87-F8443CA6623E}"/>
      </w:docPartPr>
      <w:docPartBody>
        <w:p w:rsidR="00000000" w:rsidRDefault="0060466D">
          <w:pPr>
            <w:pStyle w:val="8F62729CD3AA4B7E8E87605C136818DA"/>
          </w:pPr>
          <w:r w:rsidRPr="005354D4">
            <w:rPr>
              <w:rStyle w:val="Textedelespacerserv"/>
              <w:noProof/>
            </w:rPr>
            <w:t>Résolution des problèmes</w:t>
          </w:r>
        </w:p>
      </w:docPartBody>
    </w:docPart>
    <w:docPart>
      <w:docPartPr>
        <w:name w:val="F6F2C326F6E34133B5ACF007647099C3"/>
        <w:category>
          <w:name w:val="Général"/>
          <w:gallery w:val="placeholder"/>
        </w:category>
        <w:types>
          <w:type w:val="bbPlcHdr"/>
        </w:types>
        <w:behaviors>
          <w:behavior w:val="content"/>
        </w:behaviors>
        <w:guid w:val="{E2C6E7FC-C999-4FFF-9C6A-198ECC6AB4EE}"/>
      </w:docPartPr>
      <w:docPartBody>
        <w:p w:rsidR="00000000" w:rsidRDefault="0060466D">
          <w:pPr>
            <w:pStyle w:val="F6F2C326F6E34133B5ACF007647099C3"/>
          </w:pPr>
          <w:r w:rsidRPr="005354D4">
            <w:rPr>
              <w:noProof/>
              <w:lang w:bidi="fr-FR"/>
            </w:rPr>
            <w:t>10</w:t>
          </w:r>
          <w:r w:rsidRPr="005354D4">
            <w:rPr>
              <w:rStyle w:val="Textedelespacerserv"/>
              <w:noProof/>
              <w:lang w:bidi="fr-FR"/>
            </w:rPr>
            <w:t>/10</w:t>
          </w:r>
        </w:p>
      </w:docPartBody>
    </w:docPart>
    <w:docPart>
      <w:docPartPr>
        <w:name w:val="101B1E78594949CF8DCA68678AFD8C0C"/>
        <w:category>
          <w:name w:val="Général"/>
          <w:gallery w:val="placeholder"/>
        </w:category>
        <w:types>
          <w:type w:val="bbPlcHdr"/>
        </w:types>
        <w:behaviors>
          <w:behavior w:val="content"/>
        </w:behaviors>
        <w:guid w:val="{DCD54FCF-64CA-46F4-B1AC-2A42F0D6D1B2}"/>
      </w:docPartPr>
      <w:docPartBody>
        <w:p w:rsidR="00000000" w:rsidRDefault="0060466D">
          <w:pPr>
            <w:pStyle w:val="101B1E78594949CF8DCA68678AFD8C0C"/>
          </w:pPr>
          <w:r w:rsidRPr="005354D4">
            <w:rPr>
              <w:noProof/>
              <w:lang w:bidi="fr-FR"/>
            </w:rPr>
            <w:t>45 rue des Écoles</w:t>
          </w:r>
        </w:p>
      </w:docPartBody>
    </w:docPart>
    <w:docPart>
      <w:docPartPr>
        <w:name w:val="84F3781B69274013976E71CC1882EDD8"/>
        <w:category>
          <w:name w:val="Général"/>
          <w:gallery w:val="placeholder"/>
        </w:category>
        <w:types>
          <w:type w:val="bbPlcHdr"/>
        </w:types>
        <w:behaviors>
          <w:behavior w:val="content"/>
        </w:behaviors>
        <w:guid w:val="{6AFC93D1-2129-4C38-84CC-E4B68BBDDB68}"/>
      </w:docPartPr>
      <w:docPartBody>
        <w:p w:rsidR="00000000" w:rsidRDefault="0060466D">
          <w:pPr>
            <w:pStyle w:val="84F3781B69274013976E71CC1882EDD8"/>
          </w:pPr>
          <w:r w:rsidRPr="005354D4">
            <w:rPr>
              <w:noProof/>
              <w:lang w:bidi="fr-FR"/>
            </w:rPr>
            <w:t>Ville, Département 89052</w:t>
          </w:r>
        </w:p>
      </w:docPartBody>
    </w:docPart>
    <w:docPart>
      <w:docPartPr>
        <w:name w:val="0DE6FA15EAFA49B6B64F197DD479C3ED"/>
        <w:category>
          <w:name w:val="Général"/>
          <w:gallery w:val="placeholder"/>
        </w:category>
        <w:types>
          <w:type w:val="bbPlcHdr"/>
        </w:types>
        <w:behaviors>
          <w:behavior w:val="content"/>
        </w:behaviors>
        <w:guid w:val="{F328C5DE-1404-426C-AC20-E271B9AB1EBB}"/>
      </w:docPartPr>
      <w:docPartBody>
        <w:p w:rsidR="00000000" w:rsidRDefault="0060466D">
          <w:pPr>
            <w:pStyle w:val="0DE6FA15EAFA49B6B64F197DD479C3ED"/>
          </w:pPr>
          <w:r w:rsidRPr="005354D4">
            <w:rPr>
              <w:noProof/>
              <w:lang w:bidi="fr-FR"/>
            </w:rPr>
            <w:t>(718) 555–2010</w:t>
          </w:r>
        </w:p>
      </w:docPartBody>
    </w:docPart>
    <w:docPart>
      <w:docPartPr>
        <w:name w:val="C20D8435D6A94957A2FF3147C569B732"/>
        <w:category>
          <w:name w:val="Général"/>
          <w:gallery w:val="placeholder"/>
        </w:category>
        <w:types>
          <w:type w:val="bbPlcHdr"/>
        </w:types>
        <w:behaviors>
          <w:behavior w:val="content"/>
        </w:behaviors>
        <w:guid w:val="{4891AB96-E5C3-4E4D-BB70-C50692584313}"/>
      </w:docPartPr>
      <w:docPartBody>
        <w:p w:rsidR="00000000" w:rsidRDefault="0060466D">
          <w:pPr>
            <w:pStyle w:val="C20D8435D6A94957A2FF3147C569B732"/>
          </w:pPr>
          <w:r w:rsidRPr="005354D4">
            <w:rPr>
              <w:noProof/>
              <w:lang w:bidi="fr-FR"/>
            </w:rPr>
            <w:t>taylorphillips@example.com</w:t>
          </w:r>
        </w:p>
      </w:docPartBody>
    </w:docPart>
    <w:docPart>
      <w:docPartPr>
        <w:name w:val="AC1585F512964B648FBDDE42A0E71858"/>
        <w:category>
          <w:name w:val="Général"/>
          <w:gallery w:val="placeholder"/>
        </w:category>
        <w:types>
          <w:type w:val="bbPlcHdr"/>
        </w:types>
        <w:behaviors>
          <w:behavior w:val="content"/>
        </w:behaviors>
        <w:guid w:val="{2C29593C-59CC-41FD-BB14-342FE7508972}"/>
      </w:docPartPr>
      <w:docPartBody>
        <w:p w:rsidR="00000000" w:rsidRDefault="0060466D">
          <w:pPr>
            <w:pStyle w:val="AC1585F512964B648FBDDE42A0E71858"/>
          </w:pPr>
          <w:r w:rsidRPr="005354D4">
            <w:rPr>
              <w:noProof/>
              <w:lang w:bidi="fr-FR"/>
            </w:rPr>
            <w:t>linkedin.com/in/taylorphillips</w:t>
          </w:r>
        </w:p>
      </w:docPartBody>
    </w:docPart>
    <w:docPart>
      <w:docPartPr>
        <w:name w:val="A0F11A41234140299EE4FE0AC5364817"/>
        <w:category>
          <w:name w:val="Général"/>
          <w:gallery w:val="placeholder"/>
        </w:category>
        <w:types>
          <w:type w:val="bbPlcHdr"/>
        </w:types>
        <w:behaviors>
          <w:behavior w:val="content"/>
        </w:behaviors>
        <w:guid w:val="{B0A98691-F4BD-40CD-B4A1-2B5B8D0491F8}"/>
      </w:docPartPr>
      <w:docPartBody>
        <w:p w:rsidR="00000000" w:rsidRDefault="0060466D">
          <w:pPr>
            <w:pStyle w:val="A0F11A41234140299EE4FE0AC5364817"/>
          </w:pPr>
          <w:r w:rsidRPr="005354D4">
            <w:rPr>
              <w:noProof/>
              <w:lang w:bidi="fr-FR"/>
            </w:rPr>
            <w:t>Taylor</w:t>
          </w:r>
          <w:r w:rsidRPr="005354D4">
            <w:rPr>
              <w:noProof/>
              <w:lang w:bidi="fr-FR"/>
            </w:rPr>
            <w:br/>
            <w:t>Phillips</w:t>
          </w:r>
        </w:p>
      </w:docPartBody>
    </w:docPart>
    <w:docPart>
      <w:docPartPr>
        <w:name w:val="BED285ADEFC74B90B0A7D7156130999A"/>
        <w:category>
          <w:name w:val="Général"/>
          <w:gallery w:val="placeholder"/>
        </w:category>
        <w:types>
          <w:type w:val="bbPlcHdr"/>
        </w:types>
        <w:behaviors>
          <w:behavior w:val="content"/>
        </w:behaviors>
        <w:guid w:val="{A721A7FF-8FFA-4F9F-8802-6EF9AB561CAB}"/>
      </w:docPartPr>
      <w:docPartBody>
        <w:p w:rsidR="00000000" w:rsidRDefault="0060466D">
          <w:pPr>
            <w:pStyle w:val="BED285ADEFC74B90B0A7D7156130999A"/>
          </w:pPr>
          <w:r w:rsidRPr="005354D4">
            <w:rPr>
              <w:noProof/>
              <w:lang w:bidi="fr-FR"/>
            </w:rPr>
            <w:t>Indiquez vos objectifs professionnels et montrez leur alignement avec la description de la tâche que vous ciblez. Soyez bref et ne donnez pas l'impression d'être générique. Soyez vous-même.</w:t>
          </w:r>
        </w:p>
      </w:docPartBody>
    </w:docPart>
    <w:docPart>
      <w:docPartPr>
        <w:name w:val="563015440BB74F6590B1BBEF157E902F"/>
        <w:category>
          <w:name w:val="Général"/>
          <w:gallery w:val="placeholder"/>
        </w:category>
        <w:types>
          <w:type w:val="bbPlcHdr"/>
        </w:types>
        <w:behaviors>
          <w:behavior w:val="content"/>
        </w:behaviors>
        <w:guid w:val="{098454B5-80FE-43CC-BCE0-B7D9274057D7}"/>
      </w:docPartPr>
      <w:docPartBody>
        <w:p w:rsidR="00000000" w:rsidRDefault="0060466D">
          <w:pPr>
            <w:pStyle w:val="563015440BB74F6590B1BBEF157E902F"/>
          </w:pPr>
          <w:r w:rsidRPr="005354D4">
            <w:rPr>
              <w:noProof/>
              <w:lang w:bidi="fr-FR"/>
            </w:rPr>
            <w:t>Directeur de conception</w:t>
          </w:r>
        </w:p>
      </w:docPartBody>
    </w:docPart>
    <w:docPart>
      <w:docPartPr>
        <w:name w:val="41D6D44CA8B2406C9A90BE033ACE8371"/>
        <w:category>
          <w:name w:val="Général"/>
          <w:gallery w:val="placeholder"/>
        </w:category>
        <w:types>
          <w:type w:val="bbPlcHdr"/>
        </w:types>
        <w:behaviors>
          <w:behavior w:val="content"/>
        </w:behaviors>
        <w:guid w:val="{10C715AF-EDD5-4566-AD5F-5867C9BC85F5}"/>
      </w:docPartPr>
      <w:docPartBody>
        <w:p w:rsidR="00000000" w:rsidRDefault="0060466D">
          <w:pPr>
            <w:pStyle w:val="41D6D44CA8B2406C9A90BE033ACE8371"/>
          </w:pPr>
          <w:r w:rsidRPr="005354D4">
            <w:rPr>
              <w:rStyle w:val="Textedelespacerserv"/>
              <w:noProof/>
              <w:color w:val="231F20"/>
              <w:lang w:bidi="fr-FR"/>
            </w:rPr>
            <w:t>Concepteur en chef</w:t>
          </w:r>
        </w:p>
      </w:docPartBody>
    </w:docPart>
    <w:docPart>
      <w:docPartPr>
        <w:name w:val="D73AD113D68E417CB46447FE45C91AF7"/>
        <w:category>
          <w:name w:val="Général"/>
          <w:gallery w:val="placeholder"/>
        </w:category>
        <w:types>
          <w:type w:val="bbPlcHdr"/>
        </w:types>
        <w:behaviors>
          <w:behavior w:val="content"/>
        </w:behaviors>
        <w:guid w:val="{B39D56E0-769B-47C9-843E-37A817544240}"/>
      </w:docPartPr>
      <w:docPartBody>
        <w:p w:rsidR="00000000" w:rsidRDefault="0060466D">
          <w:pPr>
            <w:pStyle w:val="D73AD113D68E417CB46447FE45C91AF7"/>
          </w:pPr>
          <w:r w:rsidRPr="005354D4">
            <w:rPr>
              <w:rStyle w:val="Textedelespacerserv"/>
              <w:noProof/>
              <w:color w:val="231F20"/>
              <w:lang w:bidi="fr-FR"/>
            </w:rPr>
            <w:t>Concepteur</w:t>
          </w:r>
        </w:p>
      </w:docPartBody>
    </w:docPart>
    <w:docPart>
      <w:docPartPr>
        <w:name w:val="031915B2FAEF4398A3781B9E55B3824A"/>
        <w:category>
          <w:name w:val="Général"/>
          <w:gallery w:val="placeholder"/>
        </w:category>
        <w:types>
          <w:type w:val="bbPlcHdr"/>
        </w:types>
        <w:behaviors>
          <w:behavior w:val="content"/>
        </w:behaviors>
        <w:guid w:val="{BEB1E539-63CC-4C82-9EFE-C1D8D218713B}"/>
      </w:docPartPr>
      <w:docPartBody>
        <w:p w:rsidR="00000000" w:rsidRDefault="0060466D">
          <w:pPr>
            <w:pStyle w:val="031915B2FAEF4398A3781B9E55B3824A"/>
          </w:pPr>
          <w:r w:rsidRPr="005354D4">
            <w:rPr>
              <w:noProof/>
              <w:lang w:bidi="fr-FR"/>
            </w:rPr>
            <w:t>Premiers consultants</w:t>
          </w:r>
        </w:p>
      </w:docPartBody>
    </w:docPart>
    <w:docPart>
      <w:docPartPr>
        <w:name w:val="317E5B776E1C4F608DF1F1DF72308518"/>
        <w:category>
          <w:name w:val="Général"/>
          <w:gallery w:val="placeholder"/>
        </w:category>
        <w:types>
          <w:type w:val="bbPlcHdr"/>
        </w:types>
        <w:behaviors>
          <w:behavior w:val="content"/>
        </w:behaviors>
        <w:guid w:val="{790D4B5B-F2D9-4669-88CE-6138AD4B0B68}"/>
      </w:docPartPr>
      <w:docPartBody>
        <w:p w:rsidR="00000000" w:rsidRDefault="0060466D">
          <w:pPr>
            <w:pStyle w:val="317E5B776E1C4F608DF1F1DF72308518"/>
          </w:pPr>
          <w:r w:rsidRPr="005354D4">
            <w:rPr>
              <w:noProof/>
              <w:lang w:bidi="fr-FR"/>
            </w:rPr>
            <w:t>2018 - Actuel</w:t>
          </w:r>
        </w:p>
      </w:docPartBody>
    </w:docPart>
    <w:docPart>
      <w:docPartPr>
        <w:name w:val="292DC5F41A8E494E98FCB3AAA370E526"/>
        <w:category>
          <w:name w:val="Général"/>
          <w:gallery w:val="placeholder"/>
        </w:category>
        <w:types>
          <w:type w:val="bbPlcHdr"/>
        </w:types>
        <w:behaviors>
          <w:behavior w:val="content"/>
        </w:behaviors>
        <w:guid w:val="{29F7D1D4-1B7D-4ACE-85C1-ACC8B9852AF5}"/>
      </w:docPartPr>
      <w:docPartBody>
        <w:p w:rsidR="00000000" w:rsidRDefault="0060466D">
          <w:pPr>
            <w:pStyle w:val="292DC5F41A8E494E98FCB3AAA370E526"/>
          </w:pPr>
          <w:r w:rsidRPr="005354D4">
            <w:rPr>
              <w:noProof/>
              <w:lang w:bidi="fr-FR"/>
            </w:rPr>
            <w:t>Publication de nœuds</w:t>
          </w:r>
        </w:p>
      </w:docPartBody>
    </w:docPart>
    <w:docPart>
      <w:docPartPr>
        <w:name w:val="179F51AA0C8F4B62A80462A7B490A835"/>
        <w:category>
          <w:name w:val="Général"/>
          <w:gallery w:val="placeholder"/>
        </w:category>
        <w:types>
          <w:type w:val="bbPlcHdr"/>
        </w:types>
        <w:behaviors>
          <w:behavior w:val="content"/>
        </w:behaviors>
        <w:guid w:val="{B0F8B5BD-A6EB-477F-BCA4-828E88A7E18B}"/>
      </w:docPartPr>
      <w:docPartBody>
        <w:p w:rsidR="00000000" w:rsidRDefault="0060466D">
          <w:pPr>
            <w:pStyle w:val="179F51AA0C8F4B62A80462A7B490A835"/>
          </w:pPr>
          <w:r w:rsidRPr="005354D4">
            <w:rPr>
              <w:noProof/>
              <w:lang w:bidi="fr-FR"/>
            </w:rPr>
            <w:t>2008 - 2018</w:t>
          </w:r>
        </w:p>
      </w:docPartBody>
    </w:docPart>
    <w:docPart>
      <w:docPartPr>
        <w:name w:val="1DB60C934CE3443FB010886F5D5E6A1F"/>
        <w:category>
          <w:name w:val="Général"/>
          <w:gallery w:val="placeholder"/>
        </w:category>
        <w:types>
          <w:type w:val="bbPlcHdr"/>
        </w:types>
        <w:behaviors>
          <w:behavior w:val="content"/>
        </w:behaviors>
        <w:guid w:val="{B534CD91-DB0F-4446-AD68-4BCCBE3F82B7}"/>
      </w:docPartPr>
      <w:docPartBody>
        <w:p w:rsidR="00000000" w:rsidRDefault="0060466D">
          <w:pPr>
            <w:pStyle w:val="1DB60C934CE3443FB010886F5D5E6A1F"/>
          </w:pPr>
          <w:r w:rsidRPr="005354D4">
            <w:rPr>
              <w:noProof/>
              <w:lang w:bidi="fr-FR"/>
            </w:rPr>
            <w:t>Adatum Corporation</w:t>
          </w:r>
        </w:p>
      </w:docPartBody>
    </w:docPart>
    <w:docPart>
      <w:docPartPr>
        <w:name w:val="9F31F95E00CF4F72B00FAAF99AEEDFD5"/>
        <w:category>
          <w:name w:val="Général"/>
          <w:gallery w:val="placeholder"/>
        </w:category>
        <w:types>
          <w:type w:val="bbPlcHdr"/>
        </w:types>
        <w:behaviors>
          <w:behavior w:val="content"/>
        </w:behaviors>
        <w:guid w:val="{20FD3354-6FD2-4292-9CDF-F5DD152B8321}"/>
      </w:docPartPr>
      <w:docPartBody>
        <w:p w:rsidR="00000000" w:rsidRDefault="0060466D">
          <w:pPr>
            <w:pStyle w:val="9F31F95E00CF4F72B00FAAF99AEEDFD5"/>
          </w:pPr>
          <w:r w:rsidRPr="005354D4">
            <w:rPr>
              <w:noProof/>
              <w:lang w:bidi="fr-FR"/>
            </w:rPr>
            <w:t>2004 - 2008</w:t>
          </w:r>
        </w:p>
      </w:docPartBody>
    </w:docPart>
    <w:docPart>
      <w:docPartPr>
        <w:name w:val="77EA15D4B9524E0297E5FBD1AEB020F5"/>
        <w:category>
          <w:name w:val="Général"/>
          <w:gallery w:val="placeholder"/>
        </w:category>
        <w:types>
          <w:type w:val="bbPlcHdr"/>
        </w:types>
        <w:behaviors>
          <w:behavior w:val="content"/>
        </w:behaviors>
        <w:guid w:val="{7C3CC18B-ED47-482A-BC61-F1F677823659}"/>
      </w:docPartPr>
      <w:docPartBody>
        <w:p w:rsidR="00000000" w:rsidRDefault="0060466D">
          <w:pPr>
            <w:pStyle w:val="77EA15D4B9524E0297E5FBD1AEB020F5"/>
          </w:pPr>
          <w:r w:rsidRPr="005354D4">
            <w:rPr>
              <w:noProof/>
              <w:lang w:bidi="fr-FR"/>
            </w:rPr>
            <w:t>Résumez vos responsabilités et réalisations clés. Le cas échéant, utilisez la langue et les mots que vous trouvez dans la description de poste spécifique. Soyez concis et ciblez les zones clés de 3-5.</w:t>
          </w:r>
        </w:p>
      </w:docPartBody>
    </w:docPart>
    <w:docPart>
      <w:docPartPr>
        <w:name w:val="E7BCF3843F874088A63D59C9E9AD097C"/>
        <w:category>
          <w:name w:val="Général"/>
          <w:gallery w:val="placeholder"/>
        </w:category>
        <w:types>
          <w:type w:val="bbPlcHdr"/>
        </w:types>
        <w:behaviors>
          <w:behavior w:val="content"/>
        </w:behaviors>
        <w:guid w:val="{992290E7-8F7E-4185-9E62-6EEC82A3F8A3}"/>
      </w:docPartPr>
      <w:docPartBody>
        <w:p w:rsidR="00000000" w:rsidRDefault="0060466D">
          <w:pPr>
            <w:pStyle w:val="E7BCF3843F874088A63D59C9E9AD097C"/>
          </w:pPr>
          <w:r w:rsidRPr="005354D4">
            <w:rPr>
              <w:noProof/>
              <w:lang w:bidi="fr-FR"/>
            </w:rPr>
            <w:t>Résumez vos responsabilités et réalisations clés. Là encore, profitez de toutes les occasions pour utiliser les mots que vous trouvez dans la description du poste. Soyez bref.</w:t>
          </w:r>
        </w:p>
      </w:docPartBody>
    </w:docPart>
    <w:docPart>
      <w:docPartPr>
        <w:name w:val="E877C6343D1D4439AC43C7D225ADE1E1"/>
        <w:category>
          <w:name w:val="Général"/>
          <w:gallery w:val="placeholder"/>
        </w:category>
        <w:types>
          <w:type w:val="bbPlcHdr"/>
        </w:types>
        <w:behaviors>
          <w:behavior w:val="content"/>
        </w:behaviors>
        <w:guid w:val="{22A354DB-0E15-4F32-B312-2F99CF2DC82C}"/>
      </w:docPartPr>
      <w:docPartBody>
        <w:p w:rsidR="00000000" w:rsidRDefault="0060466D">
          <w:pPr>
            <w:pStyle w:val="E877C6343D1D4439AC43C7D225ADE1E1"/>
          </w:pPr>
          <w:r w:rsidRPr="005354D4">
            <w:rPr>
              <w:noProof/>
              <w:lang w:bidi="fr-FR"/>
            </w:rPr>
            <w:t>Résumez vos responsabilités et réalisations clés. Le cas échéant, utilisez la langue et les mots que vous trouvez dans la description de poste. Soyez concis et ciblez les zones clés de 3-5.</w:t>
          </w:r>
        </w:p>
      </w:docPartBody>
    </w:docPart>
    <w:docPart>
      <w:docPartPr>
        <w:name w:val="FB316FA189AD4B718A206DB462BAD3B6"/>
        <w:category>
          <w:name w:val="Général"/>
          <w:gallery w:val="placeholder"/>
        </w:category>
        <w:types>
          <w:type w:val="bbPlcHdr"/>
        </w:types>
        <w:behaviors>
          <w:behavior w:val="content"/>
        </w:behaviors>
        <w:guid w:val="{F0D80168-CFFA-4A5F-ADF6-AD4FC31C8B6D}"/>
      </w:docPartPr>
      <w:docPartBody>
        <w:p w:rsidR="00000000" w:rsidRDefault="0060466D">
          <w:pPr>
            <w:pStyle w:val="FB316FA189AD4B718A206DB462BAD3B6"/>
          </w:pPr>
          <w:r w:rsidRPr="005354D4">
            <w:rPr>
              <w:rStyle w:val="Textedelespacerserv"/>
              <w:noProof/>
              <w:color w:val="231F20"/>
              <w:lang w:bidi="fr-FR"/>
            </w:rPr>
            <w:t>Licence en Conception artistique</w:t>
          </w:r>
        </w:p>
      </w:docPartBody>
    </w:docPart>
    <w:docPart>
      <w:docPartPr>
        <w:name w:val="2248C287A44B4A8C8CD7D79C91607E97"/>
        <w:category>
          <w:name w:val="Général"/>
          <w:gallery w:val="placeholder"/>
        </w:category>
        <w:types>
          <w:type w:val="bbPlcHdr"/>
        </w:types>
        <w:behaviors>
          <w:behavior w:val="content"/>
        </w:behaviors>
        <w:guid w:val="{7561913E-325E-4484-BF7E-72A00E8A1E78}"/>
      </w:docPartPr>
      <w:docPartBody>
        <w:p w:rsidR="00000000" w:rsidRDefault="0060466D">
          <w:pPr>
            <w:pStyle w:val="2248C287A44B4A8C8CD7D79C91607E97"/>
          </w:pPr>
          <w:r w:rsidRPr="005354D4">
            <w:rPr>
              <w:rStyle w:val="Textedelespacerserv"/>
              <w:noProof/>
              <w:lang w:bidi="fr-FR"/>
            </w:rPr>
            <w:t>Créativité</w:t>
          </w:r>
        </w:p>
      </w:docPartBody>
    </w:docPart>
    <w:docPart>
      <w:docPartPr>
        <w:name w:val="C94F3698D5C84CABA4DC6E826602D659"/>
        <w:category>
          <w:name w:val="Général"/>
          <w:gallery w:val="placeholder"/>
        </w:category>
        <w:types>
          <w:type w:val="bbPlcHdr"/>
        </w:types>
        <w:behaviors>
          <w:behavior w:val="content"/>
        </w:behaviors>
        <w:guid w:val="{AEA7C3A6-CBEE-4676-B125-61B7AC7F2B04}"/>
      </w:docPartPr>
      <w:docPartBody>
        <w:p w:rsidR="00000000" w:rsidRDefault="0060466D">
          <w:pPr>
            <w:pStyle w:val="C94F3698D5C84CABA4DC6E826602D659"/>
          </w:pPr>
          <w:r w:rsidRPr="005354D4">
            <w:rPr>
              <w:rStyle w:val="Textedelespacerserv"/>
              <w:noProof/>
              <w:lang w:bidi="fr-FR"/>
            </w:rPr>
            <w:t>9/10</w:t>
          </w:r>
        </w:p>
      </w:docPartBody>
    </w:docPart>
    <w:docPart>
      <w:docPartPr>
        <w:name w:val="DB11763F2B004D88BFA5365A394285AA"/>
        <w:category>
          <w:name w:val="Général"/>
          <w:gallery w:val="placeholder"/>
        </w:category>
        <w:types>
          <w:type w:val="bbPlcHdr"/>
        </w:types>
        <w:behaviors>
          <w:behavior w:val="content"/>
        </w:behaviors>
        <w:guid w:val="{6392BE7C-0612-4A8C-8FB1-A526681CB85D}"/>
      </w:docPartPr>
      <w:docPartBody>
        <w:p w:rsidR="00000000" w:rsidRDefault="0060466D">
          <w:pPr>
            <w:pStyle w:val="DB11763F2B004D88BFA5365A394285AA"/>
          </w:pPr>
          <w:r w:rsidRPr="005354D4">
            <w:rPr>
              <w:noProof/>
              <w:lang w:bidi="fr-FR"/>
            </w:rPr>
            <w:t>Elm University</w:t>
          </w:r>
        </w:p>
      </w:docPartBody>
    </w:docPart>
    <w:docPart>
      <w:docPartPr>
        <w:name w:val="45FAE6FDEC3042E28EA099D9906A8793"/>
        <w:category>
          <w:name w:val="Général"/>
          <w:gallery w:val="placeholder"/>
        </w:category>
        <w:types>
          <w:type w:val="bbPlcHdr"/>
        </w:types>
        <w:behaviors>
          <w:behavior w:val="content"/>
        </w:behaviors>
        <w:guid w:val="{0A766C2F-4AD1-4537-935F-F96BF8E89077}"/>
      </w:docPartPr>
      <w:docPartBody>
        <w:p w:rsidR="00000000" w:rsidRDefault="0060466D">
          <w:pPr>
            <w:pStyle w:val="45FAE6FDEC3042E28EA099D9906A8793"/>
          </w:pPr>
          <w:r w:rsidRPr="005354D4">
            <w:rPr>
              <w:noProof/>
              <w:lang w:bidi="fr-FR"/>
            </w:rPr>
            <w:t>2000 - 2004</w:t>
          </w:r>
        </w:p>
      </w:docPartBody>
    </w:docPart>
    <w:docPart>
      <w:docPartPr>
        <w:name w:val="A4217C3CF8BB4378BF8686D6195075DC"/>
        <w:category>
          <w:name w:val="Général"/>
          <w:gallery w:val="placeholder"/>
        </w:category>
        <w:types>
          <w:type w:val="bbPlcHdr"/>
        </w:types>
        <w:behaviors>
          <w:behavior w:val="content"/>
        </w:behaviors>
        <w:guid w:val="{846E8D9F-553B-4390-9BF8-D7230F3DA2AE}"/>
      </w:docPartPr>
      <w:docPartBody>
        <w:p w:rsidR="00000000" w:rsidRDefault="0060466D">
          <w:pPr>
            <w:pStyle w:val="A4217C3CF8BB4378BF8686D6195075DC"/>
          </w:pPr>
          <w:r w:rsidRPr="005354D4">
            <w:rPr>
              <w:rStyle w:val="Textedelespacerserv"/>
              <w:noProof/>
              <w:lang w:bidi="fr-FR"/>
            </w:rPr>
            <w:t>Leadership</w:t>
          </w:r>
        </w:p>
      </w:docPartBody>
    </w:docPart>
    <w:docPart>
      <w:docPartPr>
        <w:name w:val="C9564B96E2C648348DE4D604C708C9F3"/>
        <w:category>
          <w:name w:val="Général"/>
          <w:gallery w:val="placeholder"/>
        </w:category>
        <w:types>
          <w:type w:val="bbPlcHdr"/>
        </w:types>
        <w:behaviors>
          <w:behavior w:val="content"/>
        </w:behaviors>
        <w:guid w:val="{72EF21D0-99D4-46B7-952C-4B75ADD8832D}"/>
      </w:docPartPr>
      <w:docPartBody>
        <w:p w:rsidR="00000000" w:rsidRDefault="0060466D">
          <w:pPr>
            <w:pStyle w:val="C9564B96E2C648348DE4D604C708C9F3"/>
          </w:pPr>
          <w:r w:rsidRPr="005354D4">
            <w:rPr>
              <w:rStyle w:val="Textedelespacerserv"/>
              <w:noProof/>
              <w:lang w:bidi="fr-FR"/>
            </w:rPr>
            <w:t>7/10</w:t>
          </w:r>
        </w:p>
      </w:docPartBody>
    </w:docPart>
    <w:docPart>
      <w:docPartPr>
        <w:name w:val="2EDC3B5E2A1448DBA78AF7E412752CE4"/>
        <w:category>
          <w:name w:val="Général"/>
          <w:gallery w:val="placeholder"/>
        </w:category>
        <w:types>
          <w:type w:val="bbPlcHdr"/>
        </w:types>
        <w:behaviors>
          <w:behavior w:val="content"/>
        </w:behaviors>
        <w:guid w:val="{58E69ECC-3DFB-4377-A21A-F54B4478F8ED}"/>
      </w:docPartPr>
      <w:docPartBody>
        <w:p w:rsidR="00000000" w:rsidRDefault="0060466D">
          <w:pPr>
            <w:pStyle w:val="2EDC3B5E2A1448DBA78AF7E412752CE4"/>
          </w:pPr>
          <w:r w:rsidRPr="005354D4">
            <w:rPr>
              <w:rStyle w:val="Textedelespacerserv"/>
              <w:noProof/>
            </w:rPr>
            <w:t>Résolution des problèmes</w:t>
          </w:r>
        </w:p>
      </w:docPartBody>
    </w:docPart>
    <w:docPart>
      <w:docPartPr>
        <w:name w:val="3B2085437A704FC1A8852E732323DAEE"/>
        <w:category>
          <w:name w:val="Général"/>
          <w:gallery w:val="placeholder"/>
        </w:category>
        <w:types>
          <w:type w:val="bbPlcHdr"/>
        </w:types>
        <w:behaviors>
          <w:behavior w:val="content"/>
        </w:behaviors>
        <w:guid w:val="{13B0ACB2-9016-48C4-9E30-F6DB42936580}"/>
      </w:docPartPr>
      <w:docPartBody>
        <w:p w:rsidR="00000000" w:rsidRDefault="0060466D">
          <w:pPr>
            <w:pStyle w:val="3B2085437A704FC1A8852E732323DAEE"/>
          </w:pPr>
          <w:r w:rsidRPr="005354D4">
            <w:rPr>
              <w:noProof/>
              <w:lang w:bidi="fr-FR"/>
            </w:rPr>
            <w:t>10</w:t>
          </w:r>
          <w:r w:rsidRPr="005354D4">
            <w:rPr>
              <w:rStyle w:val="Textedelespacerserv"/>
              <w:noProof/>
              <w:lang w:bidi="fr-FR"/>
            </w:rPr>
            <w:t>/10</w:t>
          </w:r>
        </w:p>
      </w:docPartBody>
    </w:docPart>
    <w:docPart>
      <w:docPartPr>
        <w:name w:val="887A65F8FB8E4687BA35D11720C08281"/>
        <w:category>
          <w:name w:val="Général"/>
          <w:gallery w:val="placeholder"/>
        </w:category>
        <w:types>
          <w:type w:val="bbPlcHdr"/>
        </w:types>
        <w:behaviors>
          <w:behavior w:val="content"/>
        </w:behaviors>
        <w:guid w:val="{173688EB-39E0-4C09-96B8-9EDA74482DDF}"/>
      </w:docPartPr>
      <w:docPartBody>
        <w:p w:rsidR="00000000" w:rsidRDefault="0060466D">
          <w:pPr>
            <w:pStyle w:val="887A65F8FB8E4687BA35D11720C08281"/>
          </w:pPr>
          <w:r w:rsidRPr="005354D4">
            <w:rPr>
              <w:noProof/>
              <w:lang w:bidi="fr-FR"/>
            </w:rPr>
            <w:t>45 rue des Écoles</w:t>
          </w:r>
        </w:p>
      </w:docPartBody>
    </w:docPart>
    <w:docPart>
      <w:docPartPr>
        <w:name w:val="91C39500571A4AAEBBE63808BF0D4F77"/>
        <w:category>
          <w:name w:val="Général"/>
          <w:gallery w:val="placeholder"/>
        </w:category>
        <w:types>
          <w:type w:val="bbPlcHdr"/>
        </w:types>
        <w:behaviors>
          <w:behavior w:val="content"/>
        </w:behaviors>
        <w:guid w:val="{9B90ECAE-2CAD-43B1-8CD5-2C4F0AB17A1A}"/>
      </w:docPartPr>
      <w:docPartBody>
        <w:p w:rsidR="00000000" w:rsidRDefault="0060466D">
          <w:pPr>
            <w:pStyle w:val="91C39500571A4AAEBBE63808BF0D4F77"/>
          </w:pPr>
          <w:r w:rsidRPr="005354D4">
            <w:rPr>
              <w:noProof/>
              <w:lang w:bidi="fr-FR"/>
            </w:rPr>
            <w:t>Ville, Département 89052</w:t>
          </w:r>
        </w:p>
      </w:docPartBody>
    </w:docPart>
    <w:docPart>
      <w:docPartPr>
        <w:name w:val="88B8B653412C4C64A377E24B80DC5E64"/>
        <w:category>
          <w:name w:val="Général"/>
          <w:gallery w:val="placeholder"/>
        </w:category>
        <w:types>
          <w:type w:val="bbPlcHdr"/>
        </w:types>
        <w:behaviors>
          <w:behavior w:val="content"/>
        </w:behaviors>
        <w:guid w:val="{16F05082-33D5-4164-994D-C4A30BFC7A2A}"/>
      </w:docPartPr>
      <w:docPartBody>
        <w:p w:rsidR="00000000" w:rsidRDefault="0060466D">
          <w:pPr>
            <w:pStyle w:val="88B8B653412C4C64A377E24B80DC5E64"/>
          </w:pPr>
          <w:r w:rsidRPr="005354D4">
            <w:rPr>
              <w:noProof/>
              <w:lang w:bidi="fr-FR"/>
            </w:rPr>
            <w:t>(718) 555–2010</w:t>
          </w:r>
        </w:p>
      </w:docPartBody>
    </w:docPart>
    <w:docPart>
      <w:docPartPr>
        <w:name w:val="A87BEB0920844E818214FBFC96A18A16"/>
        <w:category>
          <w:name w:val="Général"/>
          <w:gallery w:val="placeholder"/>
        </w:category>
        <w:types>
          <w:type w:val="bbPlcHdr"/>
        </w:types>
        <w:behaviors>
          <w:behavior w:val="content"/>
        </w:behaviors>
        <w:guid w:val="{1015251A-9C83-444D-9501-90F73CDFF7F5}"/>
      </w:docPartPr>
      <w:docPartBody>
        <w:p w:rsidR="00000000" w:rsidRDefault="0060466D">
          <w:pPr>
            <w:pStyle w:val="A87BEB0920844E818214FBFC96A18A16"/>
          </w:pPr>
          <w:r w:rsidRPr="005354D4">
            <w:rPr>
              <w:noProof/>
              <w:lang w:bidi="fr-FR"/>
            </w:rPr>
            <w:t>taylorphillips@example.com</w:t>
          </w:r>
        </w:p>
      </w:docPartBody>
    </w:docPart>
    <w:docPart>
      <w:docPartPr>
        <w:name w:val="A36226CE5B594F598DE9BCF7888F4BC8"/>
        <w:category>
          <w:name w:val="Général"/>
          <w:gallery w:val="placeholder"/>
        </w:category>
        <w:types>
          <w:type w:val="bbPlcHdr"/>
        </w:types>
        <w:behaviors>
          <w:behavior w:val="content"/>
        </w:behaviors>
        <w:guid w:val="{638B6E13-5CD9-4C2F-B548-BC69B31E77B1}"/>
      </w:docPartPr>
      <w:docPartBody>
        <w:p w:rsidR="00000000" w:rsidRDefault="0060466D">
          <w:pPr>
            <w:pStyle w:val="A36226CE5B594F598DE9BCF7888F4BC8"/>
          </w:pPr>
          <w:r w:rsidRPr="005354D4">
            <w:rPr>
              <w:noProof/>
              <w:lang w:bidi="fr-FR"/>
            </w:rPr>
            <w:t>linkedin.com/in/taylorphillips</w:t>
          </w:r>
        </w:p>
      </w:docPartBody>
    </w:docPart>
    <w:docPart>
      <w:docPartPr>
        <w:name w:val="602D29D5DAF2431BA43AC9489AC69008"/>
        <w:category>
          <w:name w:val="Général"/>
          <w:gallery w:val="placeholder"/>
        </w:category>
        <w:types>
          <w:type w:val="bbPlcHdr"/>
        </w:types>
        <w:behaviors>
          <w:behavior w:val="content"/>
        </w:behaviors>
        <w:guid w:val="{40FF481D-DEBB-4191-B276-A3AD6DB18D37}"/>
      </w:docPartPr>
      <w:docPartBody>
        <w:p w:rsidR="00000000" w:rsidRDefault="0060466D">
          <w:pPr>
            <w:pStyle w:val="602D29D5DAF2431BA43AC9489AC69008"/>
          </w:pPr>
          <w:r w:rsidRPr="005354D4">
            <w:rPr>
              <w:noProof/>
              <w:lang w:bidi="fr-FR"/>
            </w:rPr>
            <w:t>Taylor</w:t>
          </w:r>
          <w:r w:rsidRPr="005354D4">
            <w:rPr>
              <w:noProof/>
              <w:lang w:bidi="fr-FR"/>
            </w:rPr>
            <w:br/>
            <w:t>Phillips</w:t>
          </w:r>
        </w:p>
      </w:docPartBody>
    </w:docPart>
    <w:docPart>
      <w:docPartPr>
        <w:name w:val="027E8FFE111D4962BC835B1287AF089F"/>
        <w:category>
          <w:name w:val="Général"/>
          <w:gallery w:val="placeholder"/>
        </w:category>
        <w:types>
          <w:type w:val="bbPlcHdr"/>
        </w:types>
        <w:behaviors>
          <w:behavior w:val="content"/>
        </w:behaviors>
        <w:guid w:val="{7D8380DA-174B-46A9-9D36-60D8204277EC}"/>
      </w:docPartPr>
      <w:docPartBody>
        <w:p w:rsidR="00000000" w:rsidRDefault="0060466D">
          <w:pPr>
            <w:pStyle w:val="027E8FFE111D4962BC835B1287AF089F"/>
          </w:pPr>
          <w:r w:rsidRPr="005354D4">
            <w:rPr>
              <w:noProof/>
              <w:lang w:bidi="fr-FR"/>
            </w:rPr>
            <w:t>Indiquez vos objectifs professionnels et montrez leur alignement avec la description de la tâche que vous ciblez. Soyez bref et ne donnez pas l'impression d'être générique. Soyez vous-même.</w:t>
          </w:r>
        </w:p>
      </w:docPartBody>
    </w:docPart>
    <w:docPart>
      <w:docPartPr>
        <w:name w:val="330DD95A76A74DB081C315A208F910AA"/>
        <w:category>
          <w:name w:val="Général"/>
          <w:gallery w:val="placeholder"/>
        </w:category>
        <w:types>
          <w:type w:val="bbPlcHdr"/>
        </w:types>
        <w:behaviors>
          <w:behavior w:val="content"/>
        </w:behaviors>
        <w:guid w:val="{336D4B57-CBCC-4D64-ABC8-BE4CA228ED43}"/>
      </w:docPartPr>
      <w:docPartBody>
        <w:p w:rsidR="00000000" w:rsidRDefault="0060466D">
          <w:pPr>
            <w:pStyle w:val="330DD95A76A74DB081C315A208F910AA"/>
          </w:pPr>
          <w:r w:rsidRPr="005354D4">
            <w:rPr>
              <w:noProof/>
              <w:lang w:bidi="fr-FR"/>
            </w:rPr>
            <w:t>Directeur de conception</w:t>
          </w:r>
        </w:p>
      </w:docPartBody>
    </w:docPart>
    <w:docPart>
      <w:docPartPr>
        <w:name w:val="4BFAFBEC18554E8794D4AF1DEF51B84B"/>
        <w:category>
          <w:name w:val="Général"/>
          <w:gallery w:val="placeholder"/>
        </w:category>
        <w:types>
          <w:type w:val="bbPlcHdr"/>
        </w:types>
        <w:behaviors>
          <w:behavior w:val="content"/>
        </w:behaviors>
        <w:guid w:val="{8BC733EF-F911-4DC6-AB64-62E5BD595D35}"/>
      </w:docPartPr>
      <w:docPartBody>
        <w:p w:rsidR="00000000" w:rsidRDefault="0060466D">
          <w:pPr>
            <w:pStyle w:val="4BFAFBEC18554E8794D4AF1DEF51B84B"/>
          </w:pPr>
          <w:r w:rsidRPr="005354D4">
            <w:rPr>
              <w:rStyle w:val="Textedelespacerserv"/>
              <w:noProof/>
              <w:color w:val="231F20"/>
              <w:lang w:bidi="fr-FR"/>
            </w:rPr>
            <w:t>Concepteur en chef</w:t>
          </w:r>
        </w:p>
      </w:docPartBody>
    </w:docPart>
    <w:docPart>
      <w:docPartPr>
        <w:name w:val="8C5170702EA74B66889A09F64D7DC520"/>
        <w:category>
          <w:name w:val="Général"/>
          <w:gallery w:val="placeholder"/>
        </w:category>
        <w:types>
          <w:type w:val="bbPlcHdr"/>
        </w:types>
        <w:behaviors>
          <w:behavior w:val="content"/>
        </w:behaviors>
        <w:guid w:val="{26D91991-2FDB-4FFD-97A6-BF08C844B0C5}"/>
      </w:docPartPr>
      <w:docPartBody>
        <w:p w:rsidR="00000000" w:rsidRDefault="0060466D">
          <w:pPr>
            <w:pStyle w:val="8C5170702EA74B66889A09F64D7DC520"/>
          </w:pPr>
          <w:r w:rsidRPr="005354D4">
            <w:rPr>
              <w:rStyle w:val="Textedelespacerserv"/>
              <w:noProof/>
              <w:color w:val="231F20"/>
              <w:lang w:bidi="fr-FR"/>
            </w:rPr>
            <w:t>Concepteur</w:t>
          </w:r>
        </w:p>
      </w:docPartBody>
    </w:docPart>
    <w:docPart>
      <w:docPartPr>
        <w:name w:val="0A293C38C7E54ABEAC3444144EB26468"/>
        <w:category>
          <w:name w:val="Général"/>
          <w:gallery w:val="placeholder"/>
        </w:category>
        <w:types>
          <w:type w:val="bbPlcHdr"/>
        </w:types>
        <w:behaviors>
          <w:behavior w:val="content"/>
        </w:behaviors>
        <w:guid w:val="{8911FA4B-DFCE-4493-B747-E11F23F141D0}"/>
      </w:docPartPr>
      <w:docPartBody>
        <w:p w:rsidR="00000000" w:rsidRDefault="0060466D">
          <w:pPr>
            <w:pStyle w:val="0A293C38C7E54ABEAC3444144EB26468"/>
          </w:pPr>
          <w:r w:rsidRPr="005354D4">
            <w:rPr>
              <w:noProof/>
              <w:lang w:bidi="fr-FR"/>
            </w:rPr>
            <w:t>Premiers consultants</w:t>
          </w:r>
        </w:p>
      </w:docPartBody>
    </w:docPart>
    <w:docPart>
      <w:docPartPr>
        <w:name w:val="71B16AA0EEEA4CC2BDB50E583EE19DE5"/>
        <w:category>
          <w:name w:val="Général"/>
          <w:gallery w:val="placeholder"/>
        </w:category>
        <w:types>
          <w:type w:val="bbPlcHdr"/>
        </w:types>
        <w:behaviors>
          <w:behavior w:val="content"/>
        </w:behaviors>
        <w:guid w:val="{80EE0B74-58F7-4CE4-A2D6-9196DE735A08}"/>
      </w:docPartPr>
      <w:docPartBody>
        <w:p w:rsidR="00000000" w:rsidRDefault="0060466D">
          <w:pPr>
            <w:pStyle w:val="71B16AA0EEEA4CC2BDB50E583EE19DE5"/>
          </w:pPr>
          <w:r w:rsidRPr="005354D4">
            <w:rPr>
              <w:noProof/>
              <w:lang w:bidi="fr-FR"/>
            </w:rPr>
            <w:t>2018 - Actuel</w:t>
          </w:r>
        </w:p>
      </w:docPartBody>
    </w:docPart>
    <w:docPart>
      <w:docPartPr>
        <w:name w:val="FD944EC02BF34A7D80BD6356343F2558"/>
        <w:category>
          <w:name w:val="Général"/>
          <w:gallery w:val="placeholder"/>
        </w:category>
        <w:types>
          <w:type w:val="bbPlcHdr"/>
        </w:types>
        <w:behaviors>
          <w:behavior w:val="content"/>
        </w:behaviors>
        <w:guid w:val="{C58D4BF4-79C0-43EF-8556-0EF0F22702EB}"/>
      </w:docPartPr>
      <w:docPartBody>
        <w:p w:rsidR="00000000" w:rsidRDefault="0060466D">
          <w:pPr>
            <w:pStyle w:val="FD944EC02BF34A7D80BD6356343F2558"/>
          </w:pPr>
          <w:r w:rsidRPr="005354D4">
            <w:rPr>
              <w:noProof/>
              <w:lang w:bidi="fr-FR"/>
            </w:rPr>
            <w:t>Publication de nœuds</w:t>
          </w:r>
        </w:p>
      </w:docPartBody>
    </w:docPart>
    <w:docPart>
      <w:docPartPr>
        <w:name w:val="7D4AADC701C04382BA7A2F6110B76A54"/>
        <w:category>
          <w:name w:val="Général"/>
          <w:gallery w:val="placeholder"/>
        </w:category>
        <w:types>
          <w:type w:val="bbPlcHdr"/>
        </w:types>
        <w:behaviors>
          <w:behavior w:val="content"/>
        </w:behaviors>
        <w:guid w:val="{252D35F8-7F6A-4D8B-9914-E1B06F2A1CD1}"/>
      </w:docPartPr>
      <w:docPartBody>
        <w:p w:rsidR="00000000" w:rsidRDefault="0060466D">
          <w:pPr>
            <w:pStyle w:val="7D4AADC701C04382BA7A2F6110B76A54"/>
          </w:pPr>
          <w:r w:rsidRPr="005354D4">
            <w:rPr>
              <w:noProof/>
              <w:lang w:bidi="fr-FR"/>
            </w:rPr>
            <w:t>2008 - 2018</w:t>
          </w:r>
        </w:p>
      </w:docPartBody>
    </w:docPart>
    <w:docPart>
      <w:docPartPr>
        <w:name w:val="8F41B0836C714D768B8566EDDEF1205A"/>
        <w:category>
          <w:name w:val="Général"/>
          <w:gallery w:val="placeholder"/>
        </w:category>
        <w:types>
          <w:type w:val="bbPlcHdr"/>
        </w:types>
        <w:behaviors>
          <w:behavior w:val="content"/>
        </w:behaviors>
        <w:guid w:val="{A986027B-AE1A-4492-A10E-C1E07B1E330F}"/>
      </w:docPartPr>
      <w:docPartBody>
        <w:p w:rsidR="00000000" w:rsidRDefault="0060466D">
          <w:pPr>
            <w:pStyle w:val="8F41B0836C714D768B8566EDDEF1205A"/>
          </w:pPr>
          <w:r w:rsidRPr="005354D4">
            <w:rPr>
              <w:noProof/>
              <w:lang w:bidi="fr-FR"/>
            </w:rPr>
            <w:t>Adatum Corporation</w:t>
          </w:r>
        </w:p>
      </w:docPartBody>
    </w:docPart>
    <w:docPart>
      <w:docPartPr>
        <w:name w:val="2F00231484264935A7B68AA671D02911"/>
        <w:category>
          <w:name w:val="Général"/>
          <w:gallery w:val="placeholder"/>
        </w:category>
        <w:types>
          <w:type w:val="bbPlcHdr"/>
        </w:types>
        <w:behaviors>
          <w:behavior w:val="content"/>
        </w:behaviors>
        <w:guid w:val="{8C284898-121A-4B16-A31F-8E050F8F6B9D}"/>
      </w:docPartPr>
      <w:docPartBody>
        <w:p w:rsidR="00000000" w:rsidRDefault="0060466D">
          <w:pPr>
            <w:pStyle w:val="2F00231484264935A7B68AA671D02911"/>
          </w:pPr>
          <w:r w:rsidRPr="005354D4">
            <w:rPr>
              <w:noProof/>
              <w:lang w:bidi="fr-FR"/>
            </w:rPr>
            <w:t>2004 - 2008</w:t>
          </w:r>
        </w:p>
      </w:docPartBody>
    </w:docPart>
    <w:docPart>
      <w:docPartPr>
        <w:name w:val="180CD39214324D9084CCFE23863F1701"/>
        <w:category>
          <w:name w:val="Général"/>
          <w:gallery w:val="placeholder"/>
        </w:category>
        <w:types>
          <w:type w:val="bbPlcHdr"/>
        </w:types>
        <w:behaviors>
          <w:behavior w:val="content"/>
        </w:behaviors>
        <w:guid w:val="{5EAE1CAF-5E3D-4573-AEB6-7C92F385FCE2}"/>
      </w:docPartPr>
      <w:docPartBody>
        <w:p w:rsidR="00000000" w:rsidRDefault="0060466D">
          <w:pPr>
            <w:pStyle w:val="180CD39214324D9084CCFE23863F1701"/>
          </w:pPr>
          <w:r w:rsidRPr="005354D4">
            <w:rPr>
              <w:noProof/>
              <w:lang w:bidi="fr-FR"/>
            </w:rPr>
            <w:t>Résumez vos responsabilités et réalisations clés. Le cas échéant, utilisez la langue et les mots que vous trouvez dans la description de poste spécifique. Soyez concis et ciblez les zones clés de 3-5.</w:t>
          </w:r>
        </w:p>
      </w:docPartBody>
    </w:docPart>
    <w:docPart>
      <w:docPartPr>
        <w:name w:val="87E27001E795495A9D0F1B9256F6F14F"/>
        <w:category>
          <w:name w:val="Général"/>
          <w:gallery w:val="placeholder"/>
        </w:category>
        <w:types>
          <w:type w:val="bbPlcHdr"/>
        </w:types>
        <w:behaviors>
          <w:behavior w:val="content"/>
        </w:behaviors>
        <w:guid w:val="{D467E10F-C228-4318-800D-C86BB7961577}"/>
      </w:docPartPr>
      <w:docPartBody>
        <w:p w:rsidR="00000000" w:rsidRDefault="0060466D">
          <w:pPr>
            <w:pStyle w:val="87E27001E795495A9D0F1B9256F6F14F"/>
          </w:pPr>
          <w:r w:rsidRPr="005354D4">
            <w:rPr>
              <w:noProof/>
              <w:lang w:bidi="fr-FR"/>
            </w:rPr>
            <w:t>Résumez vos responsabilités et réalisations clés. Là encore, profitez de toutes les occasions pour utiliser les mots que vous trouvez dans la description du poste. Soyez bref.</w:t>
          </w:r>
        </w:p>
      </w:docPartBody>
    </w:docPart>
    <w:docPart>
      <w:docPartPr>
        <w:name w:val="E7F580A328D24208B911AB2237BD3651"/>
        <w:category>
          <w:name w:val="Général"/>
          <w:gallery w:val="placeholder"/>
        </w:category>
        <w:types>
          <w:type w:val="bbPlcHdr"/>
        </w:types>
        <w:behaviors>
          <w:behavior w:val="content"/>
        </w:behaviors>
        <w:guid w:val="{D8A701A1-1955-4D09-A7B4-E607D92FC1C3}"/>
      </w:docPartPr>
      <w:docPartBody>
        <w:p w:rsidR="00000000" w:rsidRDefault="0060466D">
          <w:pPr>
            <w:pStyle w:val="E7F580A328D24208B911AB2237BD3651"/>
          </w:pPr>
          <w:r w:rsidRPr="005354D4">
            <w:rPr>
              <w:noProof/>
              <w:lang w:bidi="fr-FR"/>
            </w:rPr>
            <w:t>Résumez vos responsabilités et réalisations clés. Le cas échéant, utilisez la langue et les mots que vous trouvez dans la description de poste. Soyez concis et ciblez les zones clés de 3-5.</w:t>
          </w:r>
        </w:p>
      </w:docPartBody>
    </w:docPart>
    <w:docPart>
      <w:docPartPr>
        <w:name w:val="618A3D8BE45A45509D297D975555AC8B"/>
        <w:category>
          <w:name w:val="Général"/>
          <w:gallery w:val="placeholder"/>
        </w:category>
        <w:types>
          <w:type w:val="bbPlcHdr"/>
        </w:types>
        <w:behaviors>
          <w:behavior w:val="content"/>
        </w:behaviors>
        <w:guid w:val="{0E8FD2F2-84C9-4CEA-B35B-FCC3BA87E9E6}"/>
      </w:docPartPr>
      <w:docPartBody>
        <w:p w:rsidR="00000000" w:rsidRDefault="0060466D">
          <w:pPr>
            <w:pStyle w:val="618A3D8BE45A45509D297D975555AC8B"/>
          </w:pPr>
          <w:r w:rsidRPr="005354D4">
            <w:rPr>
              <w:rStyle w:val="Textedelespacerserv"/>
              <w:noProof/>
              <w:color w:val="231F20"/>
              <w:lang w:bidi="fr-FR"/>
            </w:rPr>
            <w:t>Licence en Conception artistique</w:t>
          </w:r>
        </w:p>
      </w:docPartBody>
    </w:docPart>
    <w:docPart>
      <w:docPartPr>
        <w:name w:val="26FD7D34D5E745DE887DE67E6C44719A"/>
        <w:category>
          <w:name w:val="Général"/>
          <w:gallery w:val="placeholder"/>
        </w:category>
        <w:types>
          <w:type w:val="bbPlcHdr"/>
        </w:types>
        <w:behaviors>
          <w:behavior w:val="content"/>
        </w:behaviors>
        <w:guid w:val="{7B829229-8CB9-431A-9BD4-91B5E0CA3365}"/>
      </w:docPartPr>
      <w:docPartBody>
        <w:p w:rsidR="00000000" w:rsidRDefault="0060466D">
          <w:pPr>
            <w:pStyle w:val="26FD7D34D5E745DE887DE67E6C44719A"/>
          </w:pPr>
          <w:r w:rsidRPr="005354D4">
            <w:rPr>
              <w:rStyle w:val="Textedelespacerserv"/>
              <w:noProof/>
              <w:lang w:bidi="fr-FR"/>
            </w:rPr>
            <w:t>Créativité</w:t>
          </w:r>
        </w:p>
      </w:docPartBody>
    </w:docPart>
    <w:docPart>
      <w:docPartPr>
        <w:name w:val="4374860B7AB541C2905CA95280502749"/>
        <w:category>
          <w:name w:val="Général"/>
          <w:gallery w:val="placeholder"/>
        </w:category>
        <w:types>
          <w:type w:val="bbPlcHdr"/>
        </w:types>
        <w:behaviors>
          <w:behavior w:val="content"/>
        </w:behaviors>
        <w:guid w:val="{5FBEEF46-E7FD-4E1B-88F0-C88ECB3A1866}"/>
      </w:docPartPr>
      <w:docPartBody>
        <w:p w:rsidR="00000000" w:rsidRDefault="0060466D">
          <w:pPr>
            <w:pStyle w:val="4374860B7AB541C2905CA95280502749"/>
          </w:pPr>
          <w:r w:rsidRPr="005354D4">
            <w:rPr>
              <w:rStyle w:val="Textedelespacerserv"/>
              <w:noProof/>
              <w:lang w:bidi="fr-FR"/>
            </w:rPr>
            <w:t>9/10</w:t>
          </w:r>
        </w:p>
      </w:docPartBody>
    </w:docPart>
    <w:docPart>
      <w:docPartPr>
        <w:name w:val="8CA7635C710C4686B95BE0FD952E6890"/>
        <w:category>
          <w:name w:val="Général"/>
          <w:gallery w:val="placeholder"/>
        </w:category>
        <w:types>
          <w:type w:val="bbPlcHdr"/>
        </w:types>
        <w:behaviors>
          <w:behavior w:val="content"/>
        </w:behaviors>
        <w:guid w:val="{FA8C460A-E9AE-47B1-84E3-DBDCF07FDDE6}"/>
      </w:docPartPr>
      <w:docPartBody>
        <w:p w:rsidR="00000000" w:rsidRDefault="0060466D">
          <w:pPr>
            <w:pStyle w:val="8CA7635C710C4686B95BE0FD952E6890"/>
          </w:pPr>
          <w:r w:rsidRPr="005354D4">
            <w:rPr>
              <w:noProof/>
              <w:lang w:bidi="fr-FR"/>
            </w:rPr>
            <w:t>Elm University</w:t>
          </w:r>
        </w:p>
      </w:docPartBody>
    </w:docPart>
    <w:docPart>
      <w:docPartPr>
        <w:name w:val="3EE49604A5864E539037C46F0BEFB2C3"/>
        <w:category>
          <w:name w:val="Général"/>
          <w:gallery w:val="placeholder"/>
        </w:category>
        <w:types>
          <w:type w:val="bbPlcHdr"/>
        </w:types>
        <w:behaviors>
          <w:behavior w:val="content"/>
        </w:behaviors>
        <w:guid w:val="{58F6E0CC-D411-4C53-AE6D-2C5471BD2715}"/>
      </w:docPartPr>
      <w:docPartBody>
        <w:p w:rsidR="00000000" w:rsidRDefault="0060466D">
          <w:pPr>
            <w:pStyle w:val="3EE49604A5864E539037C46F0BEFB2C3"/>
          </w:pPr>
          <w:r w:rsidRPr="005354D4">
            <w:rPr>
              <w:noProof/>
              <w:lang w:bidi="fr-FR"/>
            </w:rPr>
            <w:t>2000 - 2004</w:t>
          </w:r>
        </w:p>
      </w:docPartBody>
    </w:docPart>
    <w:docPart>
      <w:docPartPr>
        <w:name w:val="94A29183774440B8830CC81BF57FCAD7"/>
        <w:category>
          <w:name w:val="Général"/>
          <w:gallery w:val="placeholder"/>
        </w:category>
        <w:types>
          <w:type w:val="bbPlcHdr"/>
        </w:types>
        <w:behaviors>
          <w:behavior w:val="content"/>
        </w:behaviors>
        <w:guid w:val="{D4144C1A-0B4F-486E-A1FE-FA2B6164B1B5}"/>
      </w:docPartPr>
      <w:docPartBody>
        <w:p w:rsidR="00000000" w:rsidRDefault="0060466D">
          <w:pPr>
            <w:pStyle w:val="94A29183774440B8830CC81BF57FCAD7"/>
          </w:pPr>
          <w:r w:rsidRPr="005354D4">
            <w:rPr>
              <w:rStyle w:val="Textedelespacerserv"/>
              <w:noProof/>
              <w:lang w:bidi="fr-FR"/>
            </w:rPr>
            <w:t>Leadership</w:t>
          </w:r>
        </w:p>
      </w:docPartBody>
    </w:docPart>
    <w:docPart>
      <w:docPartPr>
        <w:name w:val="CD05A0D815E54DF084E1212D3A5E8B99"/>
        <w:category>
          <w:name w:val="Général"/>
          <w:gallery w:val="placeholder"/>
        </w:category>
        <w:types>
          <w:type w:val="bbPlcHdr"/>
        </w:types>
        <w:behaviors>
          <w:behavior w:val="content"/>
        </w:behaviors>
        <w:guid w:val="{7D2CDAB2-D035-4B3E-ABB5-AA3BEB531FB8}"/>
      </w:docPartPr>
      <w:docPartBody>
        <w:p w:rsidR="00000000" w:rsidRDefault="0060466D">
          <w:pPr>
            <w:pStyle w:val="CD05A0D815E54DF084E1212D3A5E8B99"/>
          </w:pPr>
          <w:r w:rsidRPr="005354D4">
            <w:rPr>
              <w:rStyle w:val="Textedelespacerserv"/>
              <w:noProof/>
              <w:lang w:bidi="fr-FR"/>
            </w:rPr>
            <w:t>7/10</w:t>
          </w:r>
        </w:p>
      </w:docPartBody>
    </w:docPart>
    <w:docPart>
      <w:docPartPr>
        <w:name w:val="7029F2F9C5E94849B2793BED5BDCF78F"/>
        <w:category>
          <w:name w:val="Général"/>
          <w:gallery w:val="placeholder"/>
        </w:category>
        <w:types>
          <w:type w:val="bbPlcHdr"/>
        </w:types>
        <w:behaviors>
          <w:behavior w:val="content"/>
        </w:behaviors>
        <w:guid w:val="{B3CB9D5A-D140-4370-87A9-B4025AB60D5C}"/>
      </w:docPartPr>
      <w:docPartBody>
        <w:p w:rsidR="00000000" w:rsidRDefault="0060466D">
          <w:pPr>
            <w:pStyle w:val="7029F2F9C5E94849B2793BED5BDCF78F"/>
          </w:pPr>
          <w:r w:rsidRPr="005354D4">
            <w:rPr>
              <w:rStyle w:val="Textedelespacerserv"/>
              <w:noProof/>
            </w:rPr>
            <w:t>Résolution des problèmes</w:t>
          </w:r>
        </w:p>
      </w:docPartBody>
    </w:docPart>
    <w:docPart>
      <w:docPartPr>
        <w:name w:val="B71767355B164FCF976D3F965DACE44D"/>
        <w:category>
          <w:name w:val="Général"/>
          <w:gallery w:val="placeholder"/>
        </w:category>
        <w:types>
          <w:type w:val="bbPlcHdr"/>
        </w:types>
        <w:behaviors>
          <w:behavior w:val="content"/>
        </w:behaviors>
        <w:guid w:val="{0C2B4204-ED28-4ADC-AC4F-9C47E768820F}"/>
      </w:docPartPr>
      <w:docPartBody>
        <w:p w:rsidR="00000000" w:rsidRDefault="0060466D">
          <w:pPr>
            <w:pStyle w:val="B71767355B164FCF976D3F965DACE44D"/>
          </w:pPr>
          <w:r w:rsidRPr="005354D4">
            <w:rPr>
              <w:noProof/>
              <w:lang w:bidi="fr-FR"/>
            </w:rPr>
            <w:t>10</w:t>
          </w:r>
          <w:r w:rsidRPr="005354D4">
            <w:rPr>
              <w:rStyle w:val="Textedelespacerserv"/>
              <w:noProof/>
              <w:lang w:bidi="fr-FR"/>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SN" w:eastAsia="fr-S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48D700EEC346E7BF16234FFE9E82AC">
    <w:name w:val="2948D700EEC346E7BF16234FFE9E82AC"/>
  </w:style>
  <w:style w:type="paragraph" w:customStyle="1" w:styleId="E98E326FDD924755BB354D4D5A12A7FD">
    <w:name w:val="E98E326FDD924755BB354D4D5A12A7FD"/>
  </w:style>
  <w:style w:type="paragraph" w:customStyle="1" w:styleId="BF55852F1590415E99E1EA3D8FD7677B">
    <w:name w:val="BF55852F1590415E99E1EA3D8FD7677B"/>
  </w:style>
  <w:style w:type="paragraph" w:customStyle="1" w:styleId="FA7D07D342194A3498A4FEFFDC5336F6">
    <w:name w:val="FA7D07D342194A3498A4FEFFDC5336F6"/>
  </w:style>
  <w:style w:type="paragraph" w:customStyle="1" w:styleId="DCB5688B049244B4A381F39C9495260F">
    <w:name w:val="DCB5688B049244B4A381F39C9495260F"/>
  </w:style>
  <w:style w:type="paragraph" w:customStyle="1" w:styleId="14CA3B2401954A89BE306DCAEF0E72D2">
    <w:name w:val="14CA3B2401954A89BE306DCAEF0E72D2"/>
  </w:style>
  <w:style w:type="paragraph" w:customStyle="1" w:styleId="4B65151920224EEBA37659E5891D7CCB">
    <w:name w:val="4B65151920224EEBA37659E5891D7CCB"/>
  </w:style>
  <w:style w:type="paragraph" w:customStyle="1" w:styleId="D88FB4218091436194FA47AD105F0EDB">
    <w:name w:val="D88FB4218091436194FA47AD105F0EDB"/>
  </w:style>
  <w:style w:type="character" w:styleId="Textedelespacerserv">
    <w:name w:val="Placeholder Text"/>
    <w:basedOn w:val="Policepardfaut"/>
    <w:uiPriority w:val="99"/>
    <w:semiHidden/>
    <w:rPr>
      <w:color w:val="808080"/>
    </w:rPr>
  </w:style>
  <w:style w:type="paragraph" w:customStyle="1" w:styleId="D3025510A47045BB841606655784BE2B">
    <w:name w:val="D3025510A47045BB841606655784BE2B"/>
  </w:style>
  <w:style w:type="paragraph" w:customStyle="1" w:styleId="AFAADB9E82744B87880E0FDF572EF438">
    <w:name w:val="AFAADB9E82744B87880E0FDF572EF438"/>
  </w:style>
  <w:style w:type="paragraph" w:customStyle="1" w:styleId="A81EA0751ACC4DBB81F3AA8B928D8819">
    <w:name w:val="A81EA0751ACC4DBB81F3AA8B928D8819"/>
  </w:style>
  <w:style w:type="paragraph" w:customStyle="1" w:styleId="2286998282CD4F40A84883664AE7B7CB">
    <w:name w:val="2286998282CD4F40A84883664AE7B7CB"/>
  </w:style>
  <w:style w:type="paragraph" w:customStyle="1" w:styleId="26A70206F9B24D3E87E4C9BBB9CA0F52">
    <w:name w:val="26A70206F9B24D3E87E4C9BBB9CA0F52"/>
  </w:style>
  <w:style w:type="paragraph" w:customStyle="1" w:styleId="B793CBB044B740E6A42F8F31E1B445AE">
    <w:name w:val="B793CBB044B740E6A42F8F31E1B445AE"/>
  </w:style>
  <w:style w:type="paragraph" w:customStyle="1" w:styleId="271823B3378742998FEE8F1EA045D522">
    <w:name w:val="271823B3378742998FEE8F1EA045D522"/>
  </w:style>
  <w:style w:type="paragraph" w:customStyle="1" w:styleId="FC3694D263524D2E971BCCDF4D490803">
    <w:name w:val="FC3694D263524D2E971BCCDF4D490803"/>
  </w:style>
  <w:style w:type="paragraph" w:customStyle="1" w:styleId="1BF72EFE118C41B6BDEE35D80A336DB8">
    <w:name w:val="1BF72EFE118C41B6BDEE35D80A336DB8"/>
  </w:style>
  <w:style w:type="paragraph" w:customStyle="1" w:styleId="F854BAA5102B416484D9F8A60C3329BD">
    <w:name w:val="F854BAA5102B416484D9F8A60C3329BD"/>
  </w:style>
  <w:style w:type="paragraph" w:customStyle="1" w:styleId="2A0EE0C8BBCB4B83B0FA3DC4C162FFF8">
    <w:name w:val="2A0EE0C8BBCB4B83B0FA3DC4C162FFF8"/>
  </w:style>
  <w:style w:type="paragraph" w:customStyle="1" w:styleId="3883F16619994609950CDC6C4FB5838F">
    <w:name w:val="3883F16619994609950CDC6C4FB5838F"/>
  </w:style>
  <w:style w:type="paragraph" w:customStyle="1" w:styleId="0F8344F6082C459280F39BF37E533C0F">
    <w:name w:val="0F8344F6082C459280F39BF37E533C0F"/>
  </w:style>
  <w:style w:type="paragraph" w:customStyle="1" w:styleId="16FFDEE97EF344E4A6B0071D490B3E0B">
    <w:name w:val="16FFDEE97EF344E4A6B0071D490B3E0B"/>
  </w:style>
  <w:style w:type="paragraph" w:customStyle="1" w:styleId="9A572D5FA5B3498189F7918E3607AD8F">
    <w:name w:val="9A572D5FA5B3498189F7918E3607AD8F"/>
  </w:style>
  <w:style w:type="paragraph" w:customStyle="1" w:styleId="7BC012DDA7BA47E88D9919217C146CD6">
    <w:name w:val="7BC012DDA7BA47E88D9919217C146CD6"/>
  </w:style>
  <w:style w:type="paragraph" w:customStyle="1" w:styleId="CD618959D48B446D876AD5A7744F0DD1">
    <w:name w:val="CD618959D48B446D876AD5A7744F0DD1"/>
  </w:style>
  <w:style w:type="paragraph" w:customStyle="1" w:styleId="2E4CB7C921034E5599A507AFB901CC5C">
    <w:name w:val="2E4CB7C921034E5599A507AFB901CC5C"/>
  </w:style>
  <w:style w:type="paragraph" w:customStyle="1" w:styleId="8F62729CD3AA4B7E8E87605C136818DA">
    <w:name w:val="8F62729CD3AA4B7E8E87605C136818DA"/>
  </w:style>
  <w:style w:type="paragraph" w:customStyle="1" w:styleId="F6F2C326F6E34133B5ACF007647099C3">
    <w:name w:val="F6F2C326F6E34133B5ACF007647099C3"/>
  </w:style>
  <w:style w:type="paragraph" w:customStyle="1" w:styleId="101B1E78594949CF8DCA68678AFD8C0C">
    <w:name w:val="101B1E78594949CF8DCA68678AFD8C0C"/>
  </w:style>
  <w:style w:type="paragraph" w:customStyle="1" w:styleId="84F3781B69274013976E71CC1882EDD8">
    <w:name w:val="84F3781B69274013976E71CC1882EDD8"/>
  </w:style>
  <w:style w:type="paragraph" w:customStyle="1" w:styleId="0DE6FA15EAFA49B6B64F197DD479C3ED">
    <w:name w:val="0DE6FA15EAFA49B6B64F197DD479C3ED"/>
  </w:style>
  <w:style w:type="paragraph" w:customStyle="1" w:styleId="C20D8435D6A94957A2FF3147C569B732">
    <w:name w:val="C20D8435D6A94957A2FF3147C569B732"/>
  </w:style>
  <w:style w:type="paragraph" w:customStyle="1" w:styleId="AC1585F512964B648FBDDE42A0E71858">
    <w:name w:val="AC1585F512964B648FBDDE42A0E71858"/>
  </w:style>
  <w:style w:type="paragraph" w:customStyle="1" w:styleId="A0F11A41234140299EE4FE0AC5364817">
    <w:name w:val="A0F11A41234140299EE4FE0AC5364817"/>
  </w:style>
  <w:style w:type="paragraph" w:customStyle="1" w:styleId="BED285ADEFC74B90B0A7D7156130999A">
    <w:name w:val="BED285ADEFC74B90B0A7D7156130999A"/>
  </w:style>
  <w:style w:type="paragraph" w:customStyle="1" w:styleId="563015440BB74F6590B1BBEF157E902F">
    <w:name w:val="563015440BB74F6590B1BBEF157E902F"/>
  </w:style>
  <w:style w:type="paragraph" w:customStyle="1" w:styleId="41D6D44CA8B2406C9A90BE033ACE8371">
    <w:name w:val="41D6D44CA8B2406C9A90BE033ACE8371"/>
  </w:style>
  <w:style w:type="paragraph" w:customStyle="1" w:styleId="D73AD113D68E417CB46447FE45C91AF7">
    <w:name w:val="D73AD113D68E417CB46447FE45C91AF7"/>
  </w:style>
  <w:style w:type="paragraph" w:customStyle="1" w:styleId="031915B2FAEF4398A3781B9E55B3824A">
    <w:name w:val="031915B2FAEF4398A3781B9E55B3824A"/>
  </w:style>
  <w:style w:type="paragraph" w:customStyle="1" w:styleId="317E5B776E1C4F608DF1F1DF72308518">
    <w:name w:val="317E5B776E1C4F608DF1F1DF72308518"/>
  </w:style>
  <w:style w:type="paragraph" w:customStyle="1" w:styleId="292DC5F41A8E494E98FCB3AAA370E526">
    <w:name w:val="292DC5F41A8E494E98FCB3AAA370E526"/>
  </w:style>
  <w:style w:type="paragraph" w:customStyle="1" w:styleId="179F51AA0C8F4B62A80462A7B490A835">
    <w:name w:val="179F51AA0C8F4B62A80462A7B490A835"/>
  </w:style>
  <w:style w:type="paragraph" w:customStyle="1" w:styleId="1DB60C934CE3443FB010886F5D5E6A1F">
    <w:name w:val="1DB60C934CE3443FB010886F5D5E6A1F"/>
  </w:style>
  <w:style w:type="paragraph" w:customStyle="1" w:styleId="9F31F95E00CF4F72B00FAAF99AEEDFD5">
    <w:name w:val="9F31F95E00CF4F72B00FAAF99AEEDFD5"/>
  </w:style>
  <w:style w:type="paragraph" w:customStyle="1" w:styleId="77EA15D4B9524E0297E5FBD1AEB020F5">
    <w:name w:val="77EA15D4B9524E0297E5FBD1AEB020F5"/>
  </w:style>
  <w:style w:type="paragraph" w:customStyle="1" w:styleId="E7BCF3843F874088A63D59C9E9AD097C">
    <w:name w:val="E7BCF3843F874088A63D59C9E9AD097C"/>
  </w:style>
  <w:style w:type="paragraph" w:customStyle="1" w:styleId="E877C6343D1D4439AC43C7D225ADE1E1">
    <w:name w:val="E877C6343D1D4439AC43C7D225ADE1E1"/>
  </w:style>
  <w:style w:type="paragraph" w:customStyle="1" w:styleId="FB316FA189AD4B718A206DB462BAD3B6">
    <w:name w:val="FB316FA189AD4B718A206DB462BAD3B6"/>
  </w:style>
  <w:style w:type="paragraph" w:customStyle="1" w:styleId="2248C287A44B4A8C8CD7D79C91607E97">
    <w:name w:val="2248C287A44B4A8C8CD7D79C91607E97"/>
  </w:style>
  <w:style w:type="paragraph" w:customStyle="1" w:styleId="C94F3698D5C84CABA4DC6E826602D659">
    <w:name w:val="C94F3698D5C84CABA4DC6E826602D659"/>
  </w:style>
  <w:style w:type="paragraph" w:customStyle="1" w:styleId="DB11763F2B004D88BFA5365A394285AA">
    <w:name w:val="DB11763F2B004D88BFA5365A394285AA"/>
  </w:style>
  <w:style w:type="paragraph" w:customStyle="1" w:styleId="45FAE6FDEC3042E28EA099D9906A8793">
    <w:name w:val="45FAE6FDEC3042E28EA099D9906A8793"/>
  </w:style>
  <w:style w:type="paragraph" w:customStyle="1" w:styleId="A4217C3CF8BB4378BF8686D6195075DC">
    <w:name w:val="A4217C3CF8BB4378BF8686D6195075DC"/>
  </w:style>
  <w:style w:type="paragraph" w:customStyle="1" w:styleId="C9564B96E2C648348DE4D604C708C9F3">
    <w:name w:val="C9564B96E2C648348DE4D604C708C9F3"/>
  </w:style>
  <w:style w:type="paragraph" w:customStyle="1" w:styleId="2EDC3B5E2A1448DBA78AF7E412752CE4">
    <w:name w:val="2EDC3B5E2A1448DBA78AF7E412752CE4"/>
  </w:style>
  <w:style w:type="paragraph" w:customStyle="1" w:styleId="3B2085437A704FC1A8852E732323DAEE">
    <w:name w:val="3B2085437A704FC1A8852E732323DAEE"/>
  </w:style>
  <w:style w:type="paragraph" w:customStyle="1" w:styleId="887A65F8FB8E4687BA35D11720C08281">
    <w:name w:val="887A65F8FB8E4687BA35D11720C08281"/>
  </w:style>
  <w:style w:type="paragraph" w:customStyle="1" w:styleId="91C39500571A4AAEBBE63808BF0D4F77">
    <w:name w:val="91C39500571A4AAEBBE63808BF0D4F77"/>
  </w:style>
  <w:style w:type="paragraph" w:customStyle="1" w:styleId="88B8B653412C4C64A377E24B80DC5E64">
    <w:name w:val="88B8B653412C4C64A377E24B80DC5E64"/>
  </w:style>
  <w:style w:type="paragraph" w:customStyle="1" w:styleId="A87BEB0920844E818214FBFC96A18A16">
    <w:name w:val="A87BEB0920844E818214FBFC96A18A16"/>
  </w:style>
  <w:style w:type="paragraph" w:customStyle="1" w:styleId="A36226CE5B594F598DE9BCF7888F4BC8">
    <w:name w:val="A36226CE5B594F598DE9BCF7888F4BC8"/>
  </w:style>
  <w:style w:type="paragraph" w:customStyle="1" w:styleId="602D29D5DAF2431BA43AC9489AC69008">
    <w:name w:val="602D29D5DAF2431BA43AC9489AC69008"/>
  </w:style>
  <w:style w:type="paragraph" w:customStyle="1" w:styleId="027E8FFE111D4962BC835B1287AF089F">
    <w:name w:val="027E8FFE111D4962BC835B1287AF089F"/>
  </w:style>
  <w:style w:type="paragraph" w:customStyle="1" w:styleId="330DD95A76A74DB081C315A208F910AA">
    <w:name w:val="330DD95A76A74DB081C315A208F910AA"/>
  </w:style>
  <w:style w:type="paragraph" w:customStyle="1" w:styleId="4BFAFBEC18554E8794D4AF1DEF51B84B">
    <w:name w:val="4BFAFBEC18554E8794D4AF1DEF51B84B"/>
  </w:style>
  <w:style w:type="paragraph" w:customStyle="1" w:styleId="8C5170702EA74B66889A09F64D7DC520">
    <w:name w:val="8C5170702EA74B66889A09F64D7DC520"/>
  </w:style>
  <w:style w:type="paragraph" w:customStyle="1" w:styleId="0A293C38C7E54ABEAC3444144EB26468">
    <w:name w:val="0A293C38C7E54ABEAC3444144EB26468"/>
  </w:style>
  <w:style w:type="paragraph" w:customStyle="1" w:styleId="71B16AA0EEEA4CC2BDB50E583EE19DE5">
    <w:name w:val="71B16AA0EEEA4CC2BDB50E583EE19DE5"/>
  </w:style>
  <w:style w:type="paragraph" w:customStyle="1" w:styleId="FD944EC02BF34A7D80BD6356343F2558">
    <w:name w:val="FD944EC02BF34A7D80BD6356343F2558"/>
  </w:style>
  <w:style w:type="paragraph" w:customStyle="1" w:styleId="7D4AADC701C04382BA7A2F6110B76A54">
    <w:name w:val="7D4AADC701C04382BA7A2F6110B76A54"/>
  </w:style>
  <w:style w:type="paragraph" w:customStyle="1" w:styleId="8F41B0836C714D768B8566EDDEF1205A">
    <w:name w:val="8F41B0836C714D768B8566EDDEF1205A"/>
  </w:style>
  <w:style w:type="paragraph" w:customStyle="1" w:styleId="2F00231484264935A7B68AA671D02911">
    <w:name w:val="2F00231484264935A7B68AA671D02911"/>
  </w:style>
  <w:style w:type="paragraph" w:customStyle="1" w:styleId="180CD39214324D9084CCFE23863F1701">
    <w:name w:val="180CD39214324D9084CCFE23863F1701"/>
  </w:style>
  <w:style w:type="paragraph" w:customStyle="1" w:styleId="87E27001E795495A9D0F1B9256F6F14F">
    <w:name w:val="87E27001E795495A9D0F1B9256F6F14F"/>
  </w:style>
  <w:style w:type="paragraph" w:customStyle="1" w:styleId="E7F580A328D24208B911AB2237BD3651">
    <w:name w:val="E7F580A328D24208B911AB2237BD3651"/>
  </w:style>
  <w:style w:type="paragraph" w:customStyle="1" w:styleId="618A3D8BE45A45509D297D975555AC8B">
    <w:name w:val="618A3D8BE45A45509D297D975555AC8B"/>
  </w:style>
  <w:style w:type="paragraph" w:customStyle="1" w:styleId="26FD7D34D5E745DE887DE67E6C44719A">
    <w:name w:val="26FD7D34D5E745DE887DE67E6C44719A"/>
  </w:style>
  <w:style w:type="paragraph" w:customStyle="1" w:styleId="4374860B7AB541C2905CA95280502749">
    <w:name w:val="4374860B7AB541C2905CA95280502749"/>
  </w:style>
  <w:style w:type="paragraph" w:customStyle="1" w:styleId="8CA7635C710C4686B95BE0FD952E6890">
    <w:name w:val="8CA7635C710C4686B95BE0FD952E6890"/>
  </w:style>
  <w:style w:type="paragraph" w:customStyle="1" w:styleId="3EE49604A5864E539037C46F0BEFB2C3">
    <w:name w:val="3EE49604A5864E539037C46F0BEFB2C3"/>
  </w:style>
  <w:style w:type="paragraph" w:customStyle="1" w:styleId="94A29183774440B8830CC81BF57FCAD7">
    <w:name w:val="94A29183774440B8830CC81BF57FCAD7"/>
  </w:style>
  <w:style w:type="paragraph" w:customStyle="1" w:styleId="CD05A0D815E54DF084E1212D3A5E8B99">
    <w:name w:val="CD05A0D815E54DF084E1212D3A5E8B99"/>
  </w:style>
  <w:style w:type="paragraph" w:customStyle="1" w:styleId="7029F2F9C5E94849B2793BED5BDCF78F">
    <w:name w:val="7029F2F9C5E94849B2793BED5BDCF78F"/>
  </w:style>
  <w:style w:type="paragraph" w:customStyle="1" w:styleId="B71767355B164FCF976D3F965DACE44D">
    <w:name w:val="B71767355B164FCF976D3F965DACE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D4E13-7EBD-4C57-B5C7-7EF02476A0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propre et élégant.dotx</Template>
  <TotalTime>0</TotalTime>
  <Pages>3</Pages>
  <Words>590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2022-04-06T11:26:00Z</dcterms:created>
  <dcterms:modified xsi:type="dcterms:W3CDTF">2022-04-06T11:26:00Z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